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A006" w14:textId="648E2504" w:rsidR="00AA45E6" w:rsidRPr="00B00005" w:rsidRDefault="00F64CD0" w:rsidP="00AC0E26">
      <w:pPr>
        <w:rPr>
          <w:rFonts w:ascii="Times New Roman" w:hAnsi="Times New Roman" w:cs="Times New Roman"/>
          <w:b/>
          <w:bCs/>
          <w:sz w:val="24"/>
          <w:szCs w:val="24"/>
        </w:rPr>
      </w:pPr>
      <w:r w:rsidRPr="00B00005">
        <w:rPr>
          <w:rFonts w:ascii="Times New Roman" w:hAnsi="Times New Roman" w:cs="Times New Roman"/>
          <w:b/>
          <w:bCs/>
          <w:sz w:val="24"/>
          <w:szCs w:val="24"/>
        </w:rPr>
        <w:t>Project management system</w:t>
      </w:r>
    </w:p>
    <w:p w14:paraId="2D6D9D50" w14:textId="5861D88A" w:rsidR="00AA45E6" w:rsidRPr="00B00005" w:rsidRDefault="00AA45E6" w:rsidP="00401E29">
      <w:pPr>
        <w:rPr>
          <w:rFonts w:ascii="Times New Roman" w:eastAsia="SamsungMyanmarZawgyiUI" w:hAnsi="Times New Roman" w:cs="Times New Roman"/>
          <w:b/>
          <w:bCs/>
          <w:sz w:val="24"/>
          <w:szCs w:val="24"/>
        </w:rPr>
      </w:pPr>
      <w:r w:rsidRPr="00B00005">
        <w:rPr>
          <w:rFonts w:ascii="Times New Roman" w:eastAsia="SamsungMyanmarZawgyiUI" w:hAnsi="Times New Roman" w:cs="Times New Roman"/>
          <w:b/>
          <w:bCs/>
          <w:sz w:val="24"/>
          <w:szCs w:val="24"/>
        </w:rPr>
        <w:t xml:space="preserve">Existing system studies </w:t>
      </w:r>
    </w:p>
    <w:p w14:paraId="6F015704" w14:textId="6E042CC2" w:rsidR="00F64CD0" w:rsidRPr="00B00005" w:rsidRDefault="00F64CD0" w:rsidP="00401E29">
      <w:pPr>
        <w:rPr>
          <w:rFonts w:ascii="Times New Roman" w:eastAsia="SamsungMyanmarZawgyiUI" w:hAnsi="Times New Roman" w:cs="Times New Roman"/>
          <w:sz w:val="24"/>
          <w:szCs w:val="24"/>
        </w:rPr>
      </w:pPr>
      <w:r w:rsidRPr="00B00005">
        <w:rPr>
          <w:rFonts w:ascii="Times New Roman" w:hAnsi="Times New Roman" w:cs="Times New Roman"/>
          <w:sz w:val="24"/>
          <w:szCs w:val="24"/>
        </w:rPr>
        <w:t xml:space="preserve">Addis Ababa University is a national university located in Addis Ababa, Ethiopia. It is the oldest university in </w:t>
      </w:r>
      <w:r w:rsidR="00B00005" w:rsidRPr="00B00005">
        <w:rPr>
          <w:rFonts w:ascii="Times New Roman" w:hAnsi="Times New Roman" w:cs="Times New Roman"/>
          <w:sz w:val="24"/>
          <w:szCs w:val="24"/>
        </w:rPr>
        <w:t>Ethiopia. The</w:t>
      </w:r>
      <w:r w:rsidRPr="00B00005">
        <w:rPr>
          <w:rFonts w:ascii="Times New Roman" w:hAnsi="Times New Roman" w:cs="Times New Roman"/>
          <w:sz w:val="24"/>
          <w:szCs w:val="24"/>
        </w:rPr>
        <w:t xml:space="preserve"> University gives educational services for regular and extension program </w:t>
      </w:r>
      <w:r w:rsidR="00B00005" w:rsidRPr="00B00005">
        <w:rPr>
          <w:rFonts w:ascii="Times New Roman" w:hAnsi="Times New Roman" w:cs="Times New Roman"/>
          <w:sz w:val="24"/>
          <w:szCs w:val="24"/>
        </w:rPr>
        <w:t>students. The</w:t>
      </w:r>
      <w:r w:rsidRPr="00B00005">
        <w:rPr>
          <w:rFonts w:ascii="Times New Roman" w:hAnsi="Times New Roman" w:cs="Times New Roman"/>
          <w:sz w:val="24"/>
          <w:szCs w:val="24"/>
        </w:rPr>
        <w:t xml:space="preserve"> University is also a research institute for different areas of field of studies. In the University there are different management activities that are performed. </w:t>
      </w:r>
      <w:r w:rsidRPr="00B00005">
        <w:rPr>
          <w:rFonts w:ascii="Times New Roman" w:hAnsi="Times New Roman" w:cs="Times New Roman"/>
          <w:sz w:val="24"/>
          <w:szCs w:val="24"/>
        </w:rPr>
        <w:t>And are many projects that are done by students</w:t>
      </w:r>
    </w:p>
    <w:p w14:paraId="78D43495" w14:textId="77777777" w:rsidR="00B00005" w:rsidRDefault="00AA45E6" w:rsidP="00AA45E6">
      <w:pPr>
        <w:rPr>
          <w:rFonts w:ascii="Times New Roman" w:eastAsia="SamsungMyanmarZawgyiUI" w:hAnsi="Times New Roman" w:cs="Times New Roman"/>
          <w:sz w:val="24"/>
          <w:szCs w:val="24"/>
        </w:rPr>
      </w:pPr>
      <w:r w:rsidRPr="00B00005">
        <w:rPr>
          <w:rFonts w:ascii="Times New Roman" w:eastAsia="SamsungMyanmarZawgyiUI" w:hAnsi="Times New Roman" w:cs="Times New Roman"/>
          <w:sz w:val="24"/>
          <w:szCs w:val="24"/>
        </w:rPr>
        <w:t xml:space="preserve">  </w:t>
      </w:r>
      <w:r w:rsidR="00401E29" w:rsidRPr="00B00005">
        <w:rPr>
          <w:rFonts w:ascii="Times New Roman" w:eastAsia="SamsungMyanmarZawgyiUI" w:hAnsi="Times New Roman" w:cs="Times New Roman"/>
          <w:sz w:val="24"/>
          <w:szCs w:val="24"/>
        </w:rPr>
        <w:t>There are</w:t>
      </w:r>
      <w:r w:rsidRPr="00B00005">
        <w:rPr>
          <w:rFonts w:ascii="Times New Roman" w:eastAsia="SamsungMyanmarZawgyiUI" w:hAnsi="Times New Roman" w:cs="Times New Roman"/>
          <w:sz w:val="24"/>
          <w:szCs w:val="24"/>
        </w:rPr>
        <w:t xml:space="preserve"> lots of projects done by AAU students but not all projects are collected and stored in an organized manner. </w:t>
      </w:r>
      <w:r w:rsidR="00401E29" w:rsidRPr="00B00005">
        <w:rPr>
          <w:rFonts w:ascii="Times New Roman" w:eastAsia="SamsungMyanmarZawgyiUI" w:hAnsi="Times New Roman" w:cs="Times New Roman"/>
          <w:sz w:val="24"/>
          <w:szCs w:val="24"/>
        </w:rPr>
        <w:t>How</w:t>
      </w:r>
      <w:r w:rsidRPr="00B00005">
        <w:rPr>
          <w:rFonts w:ascii="Times New Roman" w:eastAsia="SamsungMyanmarZawgyiUI" w:hAnsi="Times New Roman" w:cs="Times New Roman"/>
          <w:sz w:val="24"/>
          <w:szCs w:val="24"/>
        </w:rPr>
        <w:t xml:space="preserve"> all of the projects </w:t>
      </w:r>
      <w:r w:rsidR="00401E29" w:rsidRPr="00B00005">
        <w:rPr>
          <w:rFonts w:ascii="Times New Roman" w:eastAsia="SamsungMyanmarZawgyiUI" w:hAnsi="Times New Roman" w:cs="Times New Roman"/>
          <w:sz w:val="24"/>
          <w:szCs w:val="24"/>
        </w:rPr>
        <w:t xml:space="preserve">are </w:t>
      </w:r>
      <w:r w:rsidRPr="00B00005">
        <w:rPr>
          <w:rFonts w:ascii="Times New Roman" w:eastAsia="SamsungMyanmarZawgyiUI" w:hAnsi="Times New Roman" w:cs="Times New Roman"/>
          <w:sz w:val="24"/>
          <w:szCs w:val="24"/>
        </w:rPr>
        <w:t xml:space="preserve">managed is not automated rather it's manual. </w:t>
      </w:r>
      <w:r w:rsidR="00401E29" w:rsidRPr="00B00005">
        <w:rPr>
          <w:rFonts w:ascii="Times New Roman" w:eastAsia="SamsungMyanmarZawgyiUI" w:hAnsi="Times New Roman" w:cs="Times New Roman"/>
          <w:sz w:val="24"/>
          <w:szCs w:val="24"/>
        </w:rPr>
        <w:t>No system enables</w:t>
      </w:r>
      <w:r w:rsidRPr="00B00005">
        <w:rPr>
          <w:rFonts w:ascii="Times New Roman" w:eastAsia="SamsungMyanmarZawgyiUI" w:hAnsi="Times New Roman" w:cs="Times New Roman"/>
          <w:sz w:val="24"/>
          <w:szCs w:val="24"/>
        </w:rPr>
        <w:t xml:space="preserve"> projects to be managed easily and to be seen by other students.</w:t>
      </w:r>
    </w:p>
    <w:p w14:paraId="5CADA134" w14:textId="0817C145" w:rsidR="00AA45E6" w:rsidRPr="00B00005" w:rsidRDefault="00AA45E6" w:rsidP="00AA45E6">
      <w:pPr>
        <w:rPr>
          <w:rFonts w:ascii="Times New Roman" w:eastAsia="SamsungMyanmarZawgyiUI" w:hAnsi="Times New Roman" w:cs="Times New Roman"/>
          <w:sz w:val="24"/>
          <w:szCs w:val="24"/>
        </w:rPr>
      </w:pPr>
      <w:r w:rsidRPr="00B00005">
        <w:rPr>
          <w:rFonts w:ascii="Times New Roman" w:eastAsia="SamsungMyanmarZawgyiUI" w:hAnsi="Times New Roman" w:cs="Times New Roman"/>
          <w:b/>
          <w:bCs/>
          <w:sz w:val="24"/>
          <w:szCs w:val="24"/>
        </w:rPr>
        <w:t xml:space="preserve"> </w:t>
      </w:r>
      <w:r w:rsidR="00B00005">
        <w:rPr>
          <w:rFonts w:ascii="Times New Roman" w:eastAsia="SamsungMyanmarZawgyiUI" w:hAnsi="Times New Roman" w:cs="Times New Roman"/>
          <w:b/>
          <w:bCs/>
          <w:sz w:val="24"/>
          <w:szCs w:val="24"/>
        </w:rPr>
        <w:t>P</w:t>
      </w:r>
      <w:r w:rsidRPr="00B00005">
        <w:rPr>
          <w:rFonts w:ascii="Times New Roman" w:eastAsia="SamsungMyanmarZawgyiUI" w:hAnsi="Times New Roman" w:cs="Times New Roman"/>
          <w:b/>
          <w:bCs/>
          <w:sz w:val="24"/>
          <w:szCs w:val="24"/>
        </w:rPr>
        <w:t xml:space="preserve">roblem of </w:t>
      </w:r>
      <w:r w:rsidR="00401E29" w:rsidRPr="00B00005">
        <w:rPr>
          <w:rFonts w:ascii="Times New Roman" w:eastAsia="SamsungMyanmarZawgyiUI" w:hAnsi="Times New Roman" w:cs="Times New Roman"/>
          <w:b/>
          <w:bCs/>
          <w:sz w:val="24"/>
          <w:szCs w:val="24"/>
        </w:rPr>
        <w:t xml:space="preserve">the </w:t>
      </w:r>
      <w:r w:rsidRPr="00B00005">
        <w:rPr>
          <w:rFonts w:ascii="Times New Roman" w:eastAsia="SamsungMyanmarZawgyiUI" w:hAnsi="Times New Roman" w:cs="Times New Roman"/>
          <w:b/>
          <w:bCs/>
          <w:sz w:val="24"/>
          <w:szCs w:val="24"/>
        </w:rPr>
        <w:t>existing system</w:t>
      </w:r>
    </w:p>
    <w:p w14:paraId="0C0E269A" w14:textId="2DC5BFF3" w:rsidR="00AA45E6" w:rsidRPr="00B00005" w:rsidRDefault="00AA45E6" w:rsidP="00AA45E6">
      <w:pPr>
        <w:rPr>
          <w:rFonts w:ascii="Times New Roman" w:eastAsia="SamsungMyanmarZawgyiUI" w:hAnsi="Times New Roman" w:cs="Times New Roman"/>
          <w:sz w:val="24"/>
          <w:szCs w:val="24"/>
        </w:rPr>
      </w:pPr>
      <w:r w:rsidRPr="00B00005">
        <w:rPr>
          <w:rFonts w:ascii="Times New Roman" w:eastAsia="SamsungMyanmarZawgyiUI" w:hAnsi="Times New Roman" w:cs="Times New Roman"/>
          <w:sz w:val="24"/>
          <w:szCs w:val="24"/>
        </w:rPr>
        <w:t xml:space="preserve">  As mentioned above lots of projects are done </w:t>
      </w:r>
      <w:r w:rsidR="00401E29" w:rsidRPr="00B00005">
        <w:rPr>
          <w:rFonts w:ascii="Times New Roman" w:eastAsia="SamsungMyanmarZawgyiUI" w:hAnsi="Times New Roman" w:cs="Times New Roman"/>
          <w:sz w:val="24"/>
          <w:szCs w:val="24"/>
        </w:rPr>
        <w:t>Ina AAU</w:t>
      </w:r>
      <w:r w:rsidRPr="00B00005">
        <w:rPr>
          <w:rFonts w:ascii="Times New Roman" w:eastAsia="SamsungMyanmarZawgyiUI" w:hAnsi="Times New Roman" w:cs="Times New Roman"/>
          <w:sz w:val="24"/>
          <w:szCs w:val="24"/>
        </w:rPr>
        <w:t xml:space="preserve"> by students but not all of the projects are collected and stored in an organized way by AA</w:t>
      </w:r>
      <w:r w:rsidR="00401E29" w:rsidRPr="00B00005">
        <w:rPr>
          <w:rFonts w:ascii="Times New Roman" w:eastAsia="SamsungMyanmarZawgyiUI" w:hAnsi="Times New Roman" w:cs="Times New Roman"/>
          <w:sz w:val="24"/>
          <w:szCs w:val="24"/>
        </w:rPr>
        <w:t>U</w:t>
      </w:r>
      <w:r w:rsidRPr="00B00005">
        <w:rPr>
          <w:rFonts w:ascii="Times New Roman" w:eastAsia="SamsungMyanmarZawgyiUI" w:hAnsi="Times New Roman" w:cs="Times New Roman"/>
          <w:sz w:val="24"/>
          <w:szCs w:val="24"/>
        </w:rPr>
        <w:t>, so it is hard to find all previous projects of AAU students. Since the projects are managed manually it is hard to find all the previous projects or we may can’t find them because they may get lost.</w:t>
      </w:r>
    </w:p>
    <w:p w14:paraId="15EBAC34" w14:textId="77777777" w:rsidR="00AA45E6" w:rsidRPr="00B00005" w:rsidRDefault="00AA45E6" w:rsidP="00AA45E6">
      <w:pPr>
        <w:pStyle w:val="NoSpacing"/>
        <w:rPr>
          <w:rFonts w:ascii="Times New Roman" w:eastAsia="SamsungMyanmarZawgyiUI" w:hAnsi="Times New Roman" w:cs="Times New Roman"/>
          <w:sz w:val="24"/>
          <w:szCs w:val="24"/>
        </w:rPr>
      </w:pPr>
    </w:p>
    <w:p w14:paraId="0D39FA98" w14:textId="0C5C058E" w:rsidR="00AA45E6" w:rsidRPr="00B00005" w:rsidRDefault="00B00005" w:rsidP="00AA45E6">
      <w:pPr>
        <w:pStyle w:val="NoSpacing"/>
        <w:rPr>
          <w:rFonts w:ascii="Times New Roman" w:eastAsia="SamsungMyanmarZawgyiUI" w:hAnsi="Times New Roman" w:cs="Times New Roman"/>
          <w:b/>
          <w:bCs/>
          <w:sz w:val="24"/>
          <w:szCs w:val="24"/>
        </w:rPr>
      </w:pPr>
      <w:r>
        <w:rPr>
          <w:rFonts w:ascii="Times New Roman" w:eastAsia="SamsungMyanmarZawgyiUI" w:hAnsi="Times New Roman" w:cs="Times New Roman"/>
          <w:b/>
          <w:bCs/>
          <w:sz w:val="24"/>
          <w:szCs w:val="24"/>
        </w:rPr>
        <w:t>P</w:t>
      </w:r>
      <w:r w:rsidR="00AA45E6" w:rsidRPr="00B00005">
        <w:rPr>
          <w:rFonts w:ascii="Times New Roman" w:eastAsia="SamsungMyanmarZawgyiUI" w:hAnsi="Times New Roman" w:cs="Times New Roman"/>
          <w:b/>
          <w:bCs/>
          <w:sz w:val="24"/>
          <w:szCs w:val="24"/>
        </w:rPr>
        <w:t xml:space="preserve">roposed  system </w:t>
      </w:r>
    </w:p>
    <w:p w14:paraId="044F5970" w14:textId="77777777" w:rsidR="00AA45E6" w:rsidRPr="00B00005" w:rsidRDefault="00AA45E6" w:rsidP="00AA45E6">
      <w:pPr>
        <w:pStyle w:val="NoSpacing"/>
        <w:rPr>
          <w:rFonts w:ascii="Times New Roman" w:eastAsia="SamsungMyanmarZawgyiUI" w:hAnsi="Times New Roman" w:cs="Times New Roman"/>
          <w:sz w:val="24"/>
          <w:szCs w:val="24"/>
        </w:rPr>
      </w:pPr>
    </w:p>
    <w:p w14:paraId="7326C459" w14:textId="0B5560FE" w:rsidR="00AA45E6" w:rsidRPr="00B00005" w:rsidRDefault="00AA45E6" w:rsidP="00AA45E6">
      <w:pPr>
        <w:pStyle w:val="NoSpacing"/>
        <w:rPr>
          <w:rFonts w:ascii="Times New Roman" w:eastAsia="SamsungMyanmarZawgyiUI" w:hAnsi="Times New Roman" w:cs="Times New Roman"/>
          <w:sz w:val="24"/>
          <w:szCs w:val="24"/>
        </w:rPr>
      </w:pPr>
      <w:r w:rsidRPr="00B00005">
        <w:rPr>
          <w:rFonts w:ascii="Times New Roman" w:eastAsia="SamsungMyanmarZawgyiUI" w:hAnsi="Times New Roman" w:cs="Times New Roman"/>
          <w:sz w:val="24"/>
          <w:szCs w:val="24"/>
        </w:rPr>
        <w:t xml:space="preserve">For the problems related to </w:t>
      </w:r>
      <w:r w:rsidR="00401E29" w:rsidRPr="00B00005">
        <w:rPr>
          <w:rFonts w:ascii="Times New Roman" w:eastAsia="SamsungMyanmarZawgyiUI" w:hAnsi="Times New Roman" w:cs="Times New Roman"/>
          <w:sz w:val="24"/>
          <w:szCs w:val="24"/>
        </w:rPr>
        <w:t>students'</w:t>
      </w:r>
      <w:r w:rsidRPr="00B00005">
        <w:rPr>
          <w:rFonts w:ascii="Times New Roman" w:eastAsia="SamsungMyanmarZawgyiUI" w:hAnsi="Times New Roman" w:cs="Times New Roman"/>
          <w:sz w:val="24"/>
          <w:szCs w:val="24"/>
        </w:rPr>
        <w:t xml:space="preserve"> project management system</w:t>
      </w:r>
      <w:r w:rsidR="00401E29" w:rsidRPr="00B00005">
        <w:rPr>
          <w:rFonts w:ascii="Times New Roman" w:eastAsia="SamsungMyanmarZawgyiUI" w:hAnsi="Times New Roman" w:cs="Times New Roman"/>
          <w:sz w:val="24"/>
          <w:szCs w:val="24"/>
        </w:rPr>
        <w:t>,</w:t>
      </w:r>
      <w:r w:rsidRPr="00B00005">
        <w:rPr>
          <w:rFonts w:ascii="Times New Roman" w:eastAsia="SamsungMyanmarZawgyiUI" w:hAnsi="Times New Roman" w:cs="Times New Roman"/>
          <w:sz w:val="24"/>
          <w:szCs w:val="24"/>
        </w:rPr>
        <w:t xml:space="preserve"> there must be a system to manage individual and group projects. We will create a system </w:t>
      </w:r>
      <w:r w:rsidR="00401E29" w:rsidRPr="00B00005">
        <w:rPr>
          <w:rFonts w:ascii="Times New Roman" w:eastAsia="SamsungMyanmarZawgyiUI" w:hAnsi="Times New Roman" w:cs="Times New Roman"/>
          <w:sz w:val="24"/>
          <w:szCs w:val="24"/>
        </w:rPr>
        <w:t>that</w:t>
      </w:r>
      <w:r w:rsidRPr="00B00005">
        <w:rPr>
          <w:rFonts w:ascii="Times New Roman" w:eastAsia="SamsungMyanmarZawgyiUI" w:hAnsi="Times New Roman" w:cs="Times New Roman"/>
          <w:sz w:val="24"/>
          <w:szCs w:val="24"/>
        </w:rPr>
        <w:t xml:space="preserve"> organizes</w:t>
      </w:r>
      <w:r w:rsidR="00401E29" w:rsidRPr="00B00005">
        <w:rPr>
          <w:rFonts w:ascii="Times New Roman" w:eastAsia="SamsungMyanmarZawgyiUI" w:hAnsi="Times New Roman" w:cs="Times New Roman"/>
          <w:sz w:val="24"/>
          <w:szCs w:val="24"/>
        </w:rPr>
        <w:t xml:space="preserve"> </w:t>
      </w:r>
      <w:r w:rsidRPr="00B00005">
        <w:rPr>
          <w:rFonts w:ascii="Times New Roman" w:eastAsia="SamsungMyanmarZawgyiUI" w:hAnsi="Times New Roman" w:cs="Times New Roman"/>
          <w:sz w:val="24"/>
          <w:szCs w:val="24"/>
        </w:rPr>
        <w:t xml:space="preserve">and stores projects </w:t>
      </w:r>
      <w:r w:rsidR="00401E29" w:rsidRPr="00B00005">
        <w:rPr>
          <w:rFonts w:ascii="Times New Roman" w:eastAsia="SamsungMyanmarZawgyiUI" w:hAnsi="Times New Roman" w:cs="Times New Roman"/>
          <w:sz w:val="24"/>
          <w:szCs w:val="24"/>
        </w:rPr>
        <w:t>that</w:t>
      </w:r>
      <w:r w:rsidRPr="00B00005">
        <w:rPr>
          <w:rFonts w:ascii="Times New Roman" w:eastAsia="SamsungMyanmarZawgyiUI" w:hAnsi="Times New Roman" w:cs="Times New Roman"/>
          <w:sz w:val="24"/>
          <w:szCs w:val="24"/>
        </w:rPr>
        <w:t xml:space="preserve"> are done by students from the time at which AAU  began up to now. And to add new projects which will be done in the future.</w:t>
      </w:r>
    </w:p>
    <w:p w14:paraId="3147800C" w14:textId="77777777" w:rsidR="00AA45E6" w:rsidRPr="00B00005" w:rsidRDefault="00AA45E6" w:rsidP="00AA45E6">
      <w:pPr>
        <w:pStyle w:val="NoSpacing"/>
        <w:rPr>
          <w:rFonts w:ascii="Times New Roman" w:eastAsia="SamsungMyanmarZawgyiUI" w:hAnsi="Times New Roman" w:cs="Times New Roman"/>
          <w:sz w:val="24"/>
          <w:szCs w:val="24"/>
        </w:rPr>
      </w:pPr>
    </w:p>
    <w:p w14:paraId="1F080DA0" w14:textId="76D51FB1" w:rsidR="00AA45E6" w:rsidRPr="00B00005" w:rsidRDefault="00AA45E6" w:rsidP="00AA45E6">
      <w:pPr>
        <w:pStyle w:val="NoSpacing"/>
        <w:rPr>
          <w:rFonts w:ascii="Times New Roman" w:eastAsia="SamsungMyanmarZawgyiUI" w:hAnsi="Times New Roman" w:cs="Times New Roman"/>
          <w:sz w:val="24"/>
          <w:szCs w:val="24"/>
        </w:rPr>
      </w:pPr>
      <w:r w:rsidRPr="00B00005">
        <w:rPr>
          <w:rFonts w:ascii="Times New Roman" w:eastAsia="SamsungMyanmarZawgyiUI" w:hAnsi="Times New Roman" w:cs="Times New Roman"/>
          <w:sz w:val="24"/>
          <w:szCs w:val="24"/>
        </w:rPr>
        <w:t>Objectives of the project</w:t>
      </w:r>
    </w:p>
    <w:p w14:paraId="12FF6E9F" w14:textId="520F3627" w:rsidR="00AA45E6" w:rsidRPr="00B00005" w:rsidRDefault="00AA45E6" w:rsidP="00AA45E6">
      <w:pPr>
        <w:pStyle w:val="NoSpacing"/>
        <w:rPr>
          <w:rFonts w:ascii="Times New Roman" w:eastAsia="SamsungMyanmarZawgyiUI" w:hAnsi="Times New Roman" w:cs="Times New Roman"/>
          <w:sz w:val="24"/>
          <w:szCs w:val="24"/>
        </w:rPr>
      </w:pPr>
      <w:r w:rsidRPr="00B00005">
        <w:rPr>
          <w:rFonts w:ascii="Times New Roman" w:eastAsia="SamsungMyanmarZawgyiUI" w:hAnsi="Times New Roman" w:cs="Times New Roman"/>
          <w:sz w:val="24"/>
          <w:szCs w:val="24"/>
        </w:rPr>
        <w:t xml:space="preserve"> General objective</w:t>
      </w:r>
    </w:p>
    <w:p w14:paraId="6C4385C7" w14:textId="6576AAF1" w:rsidR="00AA45E6" w:rsidRPr="00B00005" w:rsidRDefault="00AA45E6" w:rsidP="00AA45E6">
      <w:pPr>
        <w:pStyle w:val="NoSpacing"/>
        <w:numPr>
          <w:ilvl w:val="0"/>
          <w:numId w:val="3"/>
        </w:numPr>
        <w:rPr>
          <w:rFonts w:ascii="Times New Roman" w:eastAsia="SamsungMyanmarZawgyiUI" w:hAnsi="Times New Roman" w:cs="Times New Roman"/>
          <w:sz w:val="24"/>
          <w:szCs w:val="24"/>
        </w:rPr>
      </w:pPr>
      <w:r w:rsidRPr="00B00005">
        <w:rPr>
          <w:rFonts w:ascii="Times New Roman" w:eastAsia="SamsungMyanmarZawgyiUI" w:hAnsi="Times New Roman" w:cs="Times New Roman"/>
          <w:sz w:val="24"/>
          <w:szCs w:val="24"/>
        </w:rPr>
        <w:t xml:space="preserve">  To create </w:t>
      </w:r>
      <w:r w:rsidR="00401E29" w:rsidRPr="00B00005">
        <w:rPr>
          <w:rFonts w:ascii="Times New Roman" w:eastAsia="SamsungMyanmarZawgyiUI" w:hAnsi="Times New Roman" w:cs="Times New Roman"/>
          <w:sz w:val="24"/>
          <w:szCs w:val="24"/>
        </w:rPr>
        <w:t>a student</w:t>
      </w:r>
      <w:r w:rsidRPr="00B00005">
        <w:rPr>
          <w:rFonts w:ascii="Times New Roman" w:eastAsia="SamsungMyanmarZawgyiUI" w:hAnsi="Times New Roman" w:cs="Times New Roman"/>
          <w:sz w:val="24"/>
          <w:szCs w:val="24"/>
        </w:rPr>
        <w:t xml:space="preserve"> project management system in AAU </w:t>
      </w:r>
    </w:p>
    <w:p w14:paraId="51C20263" w14:textId="77777777" w:rsidR="00401E29" w:rsidRPr="00B00005" w:rsidRDefault="00401E29" w:rsidP="00AA45E6">
      <w:pPr>
        <w:pStyle w:val="NoSpacing"/>
        <w:rPr>
          <w:rFonts w:ascii="Times New Roman" w:eastAsia="SamsungMyanmarZawgyiUI" w:hAnsi="Times New Roman" w:cs="Times New Roman"/>
          <w:sz w:val="24"/>
          <w:szCs w:val="24"/>
        </w:rPr>
      </w:pPr>
    </w:p>
    <w:p w14:paraId="75701016" w14:textId="05561075" w:rsidR="00AA45E6" w:rsidRPr="00B00005" w:rsidRDefault="00AA45E6" w:rsidP="00AA45E6">
      <w:pPr>
        <w:pStyle w:val="NoSpacing"/>
        <w:rPr>
          <w:rFonts w:ascii="Times New Roman" w:eastAsia="SamsungMyanmarZawgyiUI" w:hAnsi="Times New Roman" w:cs="Times New Roman"/>
          <w:sz w:val="24"/>
          <w:szCs w:val="24"/>
        </w:rPr>
      </w:pPr>
      <w:r w:rsidRPr="00B00005">
        <w:rPr>
          <w:rFonts w:ascii="Times New Roman" w:eastAsia="SamsungMyanmarZawgyiUI" w:hAnsi="Times New Roman" w:cs="Times New Roman"/>
          <w:sz w:val="24"/>
          <w:szCs w:val="24"/>
        </w:rPr>
        <w:t xml:space="preserve"> specific objective</w:t>
      </w:r>
    </w:p>
    <w:p w14:paraId="6726124D" w14:textId="537135AA" w:rsidR="00AA45E6" w:rsidRPr="00B00005" w:rsidRDefault="00AA45E6" w:rsidP="00AA45E6">
      <w:pPr>
        <w:pStyle w:val="NoSpacing"/>
        <w:numPr>
          <w:ilvl w:val="0"/>
          <w:numId w:val="4"/>
        </w:numPr>
        <w:rPr>
          <w:rFonts w:ascii="Times New Roman" w:eastAsia="SamsungMyanmarZawgyiUI" w:hAnsi="Times New Roman" w:cs="Times New Roman"/>
          <w:sz w:val="24"/>
          <w:szCs w:val="24"/>
        </w:rPr>
      </w:pPr>
      <w:r w:rsidRPr="00B00005">
        <w:rPr>
          <w:rFonts w:ascii="Times New Roman" w:eastAsia="SamsungMyanmarZawgyiUI" w:hAnsi="Times New Roman" w:cs="Times New Roman"/>
          <w:sz w:val="24"/>
          <w:szCs w:val="24"/>
        </w:rPr>
        <w:t>To organize and store projects which were done in the past</w:t>
      </w:r>
    </w:p>
    <w:p w14:paraId="3A990CFC" w14:textId="77777777" w:rsidR="00AA45E6" w:rsidRPr="00B00005" w:rsidRDefault="00AA45E6" w:rsidP="00AA45E6">
      <w:pPr>
        <w:pStyle w:val="NoSpacing"/>
        <w:numPr>
          <w:ilvl w:val="0"/>
          <w:numId w:val="4"/>
        </w:numPr>
        <w:rPr>
          <w:rFonts w:ascii="Times New Roman" w:eastAsia="SamsungMyanmarZawgyiUI" w:hAnsi="Times New Roman" w:cs="Times New Roman"/>
          <w:sz w:val="24"/>
          <w:szCs w:val="24"/>
        </w:rPr>
      </w:pPr>
      <w:r w:rsidRPr="00B00005">
        <w:rPr>
          <w:rFonts w:ascii="Times New Roman" w:eastAsia="SamsungMyanmarZawgyiUI" w:hAnsi="Times New Roman" w:cs="Times New Roman"/>
          <w:sz w:val="24"/>
          <w:szCs w:val="24"/>
        </w:rPr>
        <w:t xml:space="preserve">To add and record new projects that will be done in the future </w:t>
      </w:r>
    </w:p>
    <w:p w14:paraId="1C93E070" w14:textId="329F5F15" w:rsidR="00AA45E6" w:rsidRPr="00B00005" w:rsidRDefault="00AA45E6" w:rsidP="00AA45E6">
      <w:pPr>
        <w:pStyle w:val="NoSpacing"/>
        <w:numPr>
          <w:ilvl w:val="0"/>
          <w:numId w:val="4"/>
        </w:numPr>
        <w:rPr>
          <w:rFonts w:ascii="Times New Roman" w:eastAsia="SamsungMyanmarZawgyiUI" w:hAnsi="Times New Roman" w:cs="Times New Roman"/>
          <w:sz w:val="24"/>
          <w:szCs w:val="24"/>
        </w:rPr>
      </w:pPr>
      <w:r w:rsidRPr="00B00005">
        <w:rPr>
          <w:rFonts w:ascii="Times New Roman" w:eastAsia="SamsungMyanmarZawgyiUI" w:hAnsi="Times New Roman" w:cs="Times New Roman"/>
          <w:sz w:val="24"/>
          <w:szCs w:val="24"/>
        </w:rPr>
        <w:t>To create an appropriate system for the managers to manage student's projects easily.</w:t>
      </w:r>
    </w:p>
    <w:p w14:paraId="7015E7B3" w14:textId="77777777" w:rsidR="00AA45E6" w:rsidRPr="00B00005" w:rsidRDefault="00AA45E6" w:rsidP="00AA45E6">
      <w:pPr>
        <w:pStyle w:val="NoSpacing"/>
        <w:numPr>
          <w:ilvl w:val="0"/>
          <w:numId w:val="4"/>
        </w:numPr>
        <w:rPr>
          <w:rFonts w:ascii="Times New Roman" w:eastAsia="SamsungMyanmarZawgyiUI" w:hAnsi="Times New Roman" w:cs="Times New Roman"/>
          <w:sz w:val="24"/>
          <w:szCs w:val="24"/>
        </w:rPr>
      </w:pPr>
      <w:r w:rsidRPr="00B00005">
        <w:rPr>
          <w:rFonts w:ascii="Times New Roman" w:eastAsia="SamsungMyanmarZawgyiUI" w:hAnsi="Times New Roman" w:cs="Times New Roman"/>
          <w:sz w:val="24"/>
          <w:szCs w:val="24"/>
        </w:rPr>
        <w:t xml:space="preserve">To keep projects appropriately </w:t>
      </w:r>
    </w:p>
    <w:p w14:paraId="1366B504" w14:textId="69A1B88A" w:rsidR="00AA45E6" w:rsidRPr="00B00005" w:rsidRDefault="00AA45E6" w:rsidP="00AA45E6">
      <w:pPr>
        <w:pStyle w:val="NoSpacing"/>
        <w:numPr>
          <w:ilvl w:val="0"/>
          <w:numId w:val="4"/>
        </w:numPr>
        <w:rPr>
          <w:rFonts w:ascii="Times New Roman" w:eastAsia="SamsungMyanmarZawgyiUI" w:hAnsi="Times New Roman" w:cs="Times New Roman"/>
          <w:sz w:val="24"/>
          <w:szCs w:val="24"/>
        </w:rPr>
      </w:pPr>
      <w:r w:rsidRPr="00B00005">
        <w:rPr>
          <w:rFonts w:ascii="Times New Roman" w:eastAsia="SamsungMyanmarZawgyiUI" w:hAnsi="Times New Roman" w:cs="Times New Roman"/>
          <w:sz w:val="24"/>
          <w:szCs w:val="24"/>
        </w:rPr>
        <w:t xml:space="preserve">To facilitate an opportunity for </w:t>
      </w:r>
      <w:r w:rsidR="00B00005" w:rsidRPr="00B00005">
        <w:rPr>
          <w:rFonts w:ascii="Times New Roman" w:eastAsia="SamsungMyanmarZawgyiUI" w:hAnsi="Times New Roman" w:cs="Times New Roman"/>
          <w:sz w:val="24"/>
          <w:szCs w:val="24"/>
        </w:rPr>
        <w:t>students’</w:t>
      </w:r>
      <w:r w:rsidRPr="00B00005">
        <w:rPr>
          <w:rFonts w:ascii="Times New Roman" w:eastAsia="SamsungMyanmarZawgyiUI" w:hAnsi="Times New Roman" w:cs="Times New Roman"/>
          <w:sz w:val="24"/>
          <w:szCs w:val="24"/>
        </w:rPr>
        <w:t xml:space="preserve"> teachers or other bodies, to get and see projects easily</w:t>
      </w:r>
    </w:p>
    <w:p w14:paraId="663B1F03" w14:textId="2A43DD02" w:rsidR="00AA45E6" w:rsidRPr="00B00005" w:rsidRDefault="00AA45E6" w:rsidP="00AA45E6">
      <w:pPr>
        <w:pStyle w:val="NoSpacing"/>
        <w:numPr>
          <w:ilvl w:val="0"/>
          <w:numId w:val="4"/>
        </w:numPr>
        <w:rPr>
          <w:rFonts w:ascii="Times New Roman" w:eastAsia="SamsungMyanmarZawgyiUI" w:hAnsi="Times New Roman" w:cs="Times New Roman"/>
          <w:sz w:val="24"/>
          <w:szCs w:val="24"/>
        </w:rPr>
      </w:pPr>
      <w:r w:rsidRPr="00B00005">
        <w:rPr>
          <w:rFonts w:ascii="Times New Roman" w:eastAsia="SamsungMyanmarZawgyiUI" w:hAnsi="Times New Roman" w:cs="Times New Roman"/>
          <w:sz w:val="24"/>
          <w:szCs w:val="24"/>
        </w:rPr>
        <w:t xml:space="preserve">To enable students to do better and in </w:t>
      </w:r>
      <w:r w:rsidR="00401E29" w:rsidRPr="00B00005">
        <w:rPr>
          <w:rFonts w:ascii="Times New Roman" w:eastAsia="SamsungMyanmarZawgyiUI" w:hAnsi="Times New Roman" w:cs="Times New Roman"/>
          <w:sz w:val="24"/>
          <w:szCs w:val="24"/>
        </w:rPr>
        <w:t xml:space="preserve">a </w:t>
      </w:r>
      <w:r w:rsidRPr="00B00005">
        <w:rPr>
          <w:rFonts w:ascii="Times New Roman" w:eastAsia="SamsungMyanmarZawgyiUI" w:hAnsi="Times New Roman" w:cs="Times New Roman"/>
          <w:sz w:val="24"/>
          <w:szCs w:val="24"/>
        </w:rPr>
        <w:t>more advanced way than the previous project.</w:t>
      </w:r>
    </w:p>
    <w:p w14:paraId="052197A7" w14:textId="77777777" w:rsidR="00AA45E6" w:rsidRPr="00B00005" w:rsidRDefault="00AA45E6" w:rsidP="00AA45E6">
      <w:pPr>
        <w:pStyle w:val="NoSpacing"/>
        <w:ind w:left="720"/>
        <w:rPr>
          <w:rFonts w:ascii="Times New Roman" w:eastAsia="SamsungMyanmarZawgyiUI" w:hAnsi="Times New Roman" w:cs="Times New Roman"/>
          <w:sz w:val="24"/>
          <w:szCs w:val="24"/>
        </w:rPr>
      </w:pPr>
    </w:p>
    <w:p w14:paraId="74C381CF" w14:textId="77777777" w:rsidR="00AA45E6" w:rsidRPr="00B00005" w:rsidRDefault="00AA45E6" w:rsidP="00AA45E6">
      <w:pPr>
        <w:pStyle w:val="NoSpacing"/>
        <w:ind w:left="720"/>
        <w:rPr>
          <w:rFonts w:ascii="Times New Roman" w:eastAsia="SamsungMyanmarZawgyiUI" w:hAnsi="Times New Roman" w:cs="Times New Roman"/>
          <w:sz w:val="24"/>
          <w:szCs w:val="24"/>
        </w:rPr>
      </w:pPr>
    </w:p>
    <w:p w14:paraId="0B57DF7C" w14:textId="68317977" w:rsidR="00AA45E6" w:rsidRPr="00B00005" w:rsidRDefault="00AA45E6" w:rsidP="00AA45E6">
      <w:pPr>
        <w:pStyle w:val="NoSpacing"/>
        <w:rPr>
          <w:rFonts w:ascii="Times New Roman" w:eastAsia="SamsungMyanmarZawgyiUI" w:hAnsi="Times New Roman" w:cs="Times New Roman"/>
          <w:b/>
          <w:bCs/>
          <w:sz w:val="24"/>
          <w:szCs w:val="24"/>
        </w:rPr>
      </w:pPr>
      <w:r w:rsidRPr="00B00005">
        <w:rPr>
          <w:rFonts w:ascii="Times New Roman" w:eastAsia="SamsungMyanmarZawgyiUI" w:hAnsi="Times New Roman" w:cs="Times New Roman"/>
          <w:b/>
          <w:bCs/>
          <w:sz w:val="24"/>
          <w:szCs w:val="24"/>
        </w:rPr>
        <w:t>Scope</w:t>
      </w:r>
    </w:p>
    <w:p w14:paraId="45254022" w14:textId="087EAA22" w:rsidR="00AA45E6" w:rsidRPr="00B00005" w:rsidRDefault="00AA45E6" w:rsidP="00AA45E6">
      <w:pPr>
        <w:pStyle w:val="NoSpacing"/>
        <w:rPr>
          <w:rFonts w:ascii="Times New Roman" w:eastAsia="SamsungMyanmarZawgyiUI" w:hAnsi="Times New Roman" w:cs="Times New Roman"/>
          <w:sz w:val="24"/>
          <w:szCs w:val="24"/>
        </w:rPr>
      </w:pPr>
      <w:r w:rsidRPr="00B00005">
        <w:rPr>
          <w:rFonts w:ascii="Times New Roman" w:eastAsia="SamsungMyanmarZawgyiUI" w:hAnsi="Times New Roman" w:cs="Times New Roman"/>
          <w:sz w:val="24"/>
          <w:szCs w:val="24"/>
        </w:rPr>
        <w:t>This study mainly focuses on how to manage</w:t>
      </w:r>
      <w:r w:rsidR="00401E29" w:rsidRPr="00B00005">
        <w:rPr>
          <w:rFonts w:ascii="Times New Roman" w:eastAsia="SamsungMyanmarZawgyiUI" w:hAnsi="Times New Roman" w:cs="Times New Roman"/>
          <w:sz w:val="24"/>
          <w:szCs w:val="24"/>
        </w:rPr>
        <w:t xml:space="preserve"> </w:t>
      </w:r>
      <w:r w:rsidRPr="00B00005">
        <w:rPr>
          <w:rFonts w:ascii="Times New Roman" w:eastAsia="SamsungMyanmarZawgyiUI" w:hAnsi="Times New Roman" w:cs="Times New Roman"/>
          <w:sz w:val="24"/>
          <w:szCs w:val="24"/>
        </w:rPr>
        <w:t xml:space="preserve">projects. </w:t>
      </w:r>
      <w:r w:rsidR="00401E29" w:rsidRPr="00B00005">
        <w:rPr>
          <w:rFonts w:ascii="Times New Roman" w:eastAsia="SamsungMyanmarZawgyiUI" w:hAnsi="Times New Roman" w:cs="Times New Roman"/>
          <w:sz w:val="24"/>
          <w:szCs w:val="24"/>
        </w:rPr>
        <w:t>To</w:t>
      </w:r>
      <w:r w:rsidRPr="00B00005">
        <w:rPr>
          <w:rFonts w:ascii="Times New Roman" w:eastAsia="SamsungMyanmarZawgyiUI" w:hAnsi="Times New Roman" w:cs="Times New Roman"/>
          <w:sz w:val="24"/>
          <w:szCs w:val="24"/>
        </w:rPr>
        <w:t xml:space="preserve"> do </w:t>
      </w:r>
      <w:r w:rsidR="00401E29" w:rsidRPr="00B00005">
        <w:rPr>
          <w:rFonts w:ascii="Times New Roman" w:eastAsia="SamsungMyanmarZawgyiUI" w:hAnsi="Times New Roman" w:cs="Times New Roman"/>
          <w:sz w:val="24"/>
          <w:szCs w:val="24"/>
        </w:rPr>
        <w:t>this,</w:t>
      </w:r>
      <w:r w:rsidRPr="00B00005">
        <w:rPr>
          <w:rFonts w:ascii="Times New Roman" w:eastAsia="SamsungMyanmarZawgyiUI" w:hAnsi="Times New Roman" w:cs="Times New Roman"/>
          <w:sz w:val="24"/>
          <w:szCs w:val="24"/>
        </w:rPr>
        <w:t xml:space="preserve"> we have to </w:t>
      </w:r>
      <w:r w:rsidR="00401E29" w:rsidRPr="00B00005">
        <w:rPr>
          <w:rFonts w:ascii="Times New Roman" w:eastAsia="SamsungMyanmarZawgyiUI" w:hAnsi="Times New Roman" w:cs="Times New Roman"/>
          <w:sz w:val="24"/>
          <w:szCs w:val="24"/>
        </w:rPr>
        <w:t>construct</w:t>
      </w:r>
      <w:r w:rsidRPr="00B00005">
        <w:rPr>
          <w:rFonts w:ascii="Times New Roman" w:eastAsia="SamsungMyanmarZawgyiUI" w:hAnsi="Times New Roman" w:cs="Times New Roman"/>
          <w:sz w:val="24"/>
          <w:szCs w:val="24"/>
        </w:rPr>
        <w:t xml:space="preserve"> a system that stores the projects that have been done before in AAU. this will protect</w:t>
      </w:r>
      <w:r w:rsidR="00401E29" w:rsidRPr="00B00005">
        <w:rPr>
          <w:rFonts w:ascii="Times New Roman" w:eastAsia="SamsungMyanmarZawgyiUI" w:hAnsi="Times New Roman" w:cs="Times New Roman"/>
          <w:sz w:val="24"/>
          <w:szCs w:val="24"/>
        </w:rPr>
        <w:t xml:space="preserve"> </w:t>
      </w:r>
      <w:r w:rsidRPr="00B00005">
        <w:rPr>
          <w:rFonts w:ascii="Times New Roman" w:eastAsia="SamsungMyanmarZawgyiUI" w:hAnsi="Times New Roman" w:cs="Times New Roman"/>
          <w:sz w:val="24"/>
          <w:szCs w:val="24"/>
        </w:rPr>
        <w:t>projects from being lost with</w:t>
      </w:r>
      <w:r w:rsidR="00F64CD0" w:rsidRPr="00B00005">
        <w:rPr>
          <w:rFonts w:ascii="Times New Roman" w:eastAsia="SamsungMyanmarZawgyiUI" w:hAnsi="Times New Roman" w:cs="Times New Roman"/>
          <w:sz w:val="24"/>
          <w:szCs w:val="24"/>
        </w:rPr>
        <w:t>out</w:t>
      </w:r>
      <w:r w:rsidRPr="00B00005">
        <w:rPr>
          <w:rFonts w:ascii="Times New Roman" w:eastAsia="SamsungMyanmarZawgyiUI" w:hAnsi="Times New Roman" w:cs="Times New Roman"/>
          <w:sz w:val="24"/>
          <w:szCs w:val="24"/>
        </w:rPr>
        <w:t xml:space="preserve"> recording. Also to add if </w:t>
      </w:r>
      <w:r w:rsidR="00401E29" w:rsidRPr="00B00005">
        <w:rPr>
          <w:rFonts w:ascii="Times New Roman" w:eastAsia="SamsungMyanmarZawgyiUI" w:hAnsi="Times New Roman" w:cs="Times New Roman"/>
          <w:sz w:val="24"/>
          <w:szCs w:val="24"/>
        </w:rPr>
        <w:t>other</w:t>
      </w:r>
      <w:r w:rsidRPr="00B00005">
        <w:rPr>
          <w:rFonts w:ascii="Times New Roman" w:eastAsia="SamsungMyanmarZawgyiUI" w:hAnsi="Times New Roman" w:cs="Times New Roman"/>
          <w:sz w:val="24"/>
          <w:szCs w:val="24"/>
        </w:rPr>
        <w:t xml:space="preserve"> projects will be designed in the future. So, students, </w:t>
      </w:r>
      <w:r w:rsidRPr="00B00005">
        <w:rPr>
          <w:rFonts w:ascii="Times New Roman" w:eastAsia="SamsungMyanmarZawgyiUI" w:hAnsi="Times New Roman" w:cs="Times New Roman"/>
          <w:sz w:val="24"/>
          <w:szCs w:val="24"/>
        </w:rPr>
        <w:lastRenderedPageBreak/>
        <w:t xml:space="preserve">teachers, or someone </w:t>
      </w:r>
      <w:r w:rsidR="00401E29" w:rsidRPr="00B00005">
        <w:rPr>
          <w:rFonts w:ascii="Times New Roman" w:eastAsia="SamsungMyanmarZawgyiUI" w:hAnsi="Times New Roman" w:cs="Times New Roman"/>
          <w:sz w:val="24"/>
          <w:szCs w:val="24"/>
        </w:rPr>
        <w:t xml:space="preserve">else </w:t>
      </w:r>
      <w:r w:rsidRPr="00B00005">
        <w:rPr>
          <w:rFonts w:ascii="Times New Roman" w:eastAsia="SamsungMyanmarZawgyiUI" w:hAnsi="Times New Roman" w:cs="Times New Roman"/>
          <w:sz w:val="24"/>
          <w:szCs w:val="24"/>
        </w:rPr>
        <w:t xml:space="preserve">could get and see it </w:t>
      </w:r>
      <w:r w:rsidR="00401E29" w:rsidRPr="00B00005">
        <w:rPr>
          <w:rFonts w:ascii="Times New Roman" w:eastAsia="SamsungMyanmarZawgyiUI" w:hAnsi="Times New Roman" w:cs="Times New Roman"/>
          <w:sz w:val="24"/>
          <w:szCs w:val="24"/>
        </w:rPr>
        <w:t>without</w:t>
      </w:r>
      <w:r w:rsidRPr="00B00005">
        <w:rPr>
          <w:rFonts w:ascii="Times New Roman" w:eastAsia="SamsungMyanmarZawgyiUI" w:hAnsi="Times New Roman" w:cs="Times New Roman"/>
          <w:sz w:val="24"/>
          <w:szCs w:val="24"/>
        </w:rPr>
        <w:t xml:space="preserve"> any difficulty. And those new projects will be added by only the headmaster or a teacher or by a representative student. So, we will make the system with two choices, To add and To see. So, </w:t>
      </w:r>
      <w:r w:rsidR="00401E29" w:rsidRPr="00B00005">
        <w:rPr>
          <w:rFonts w:ascii="Times New Roman" w:eastAsia="SamsungMyanmarZawgyiUI" w:hAnsi="Times New Roman" w:cs="Times New Roman"/>
          <w:sz w:val="24"/>
          <w:szCs w:val="24"/>
        </w:rPr>
        <w:t>to</w:t>
      </w:r>
      <w:r w:rsidRPr="00B00005">
        <w:rPr>
          <w:rFonts w:ascii="Times New Roman" w:eastAsia="SamsungMyanmarZawgyiUI" w:hAnsi="Times New Roman" w:cs="Times New Roman"/>
          <w:sz w:val="24"/>
          <w:szCs w:val="24"/>
        </w:rPr>
        <w:t xml:space="preserve"> add </w:t>
      </w:r>
      <w:r w:rsidR="00401E29" w:rsidRPr="00B00005">
        <w:rPr>
          <w:rFonts w:ascii="Times New Roman" w:eastAsia="SamsungMyanmarZawgyiUI" w:hAnsi="Times New Roman" w:cs="Times New Roman"/>
          <w:sz w:val="24"/>
          <w:szCs w:val="24"/>
        </w:rPr>
        <w:t>there</w:t>
      </w:r>
      <w:r w:rsidRPr="00B00005">
        <w:rPr>
          <w:rFonts w:ascii="Times New Roman" w:eastAsia="SamsungMyanmarZawgyiUI" w:hAnsi="Times New Roman" w:cs="Times New Roman"/>
          <w:sz w:val="24"/>
          <w:szCs w:val="24"/>
        </w:rPr>
        <w:t xml:space="preserve"> will be a password that only a person who </w:t>
      </w:r>
      <w:r w:rsidR="00401E29" w:rsidRPr="00B00005">
        <w:rPr>
          <w:rFonts w:ascii="Times New Roman" w:eastAsia="SamsungMyanmarZawgyiUI" w:hAnsi="Times New Roman" w:cs="Times New Roman"/>
          <w:sz w:val="24"/>
          <w:szCs w:val="24"/>
        </w:rPr>
        <w:t>adds</w:t>
      </w:r>
      <w:r w:rsidRPr="00B00005">
        <w:rPr>
          <w:rFonts w:ascii="Times New Roman" w:eastAsia="SamsungMyanmarZawgyiUI" w:hAnsi="Times New Roman" w:cs="Times New Roman"/>
          <w:sz w:val="24"/>
          <w:szCs w:val="24"/>
        </w:rPr>
        <w:t xml:space="preserve"> new projects </w:t>
      </w:r>
      <w:r w:rsidR="00401E29" w:rsidRPr="00B00005">
        <w:rPr>
          <w:rFonts w:ascii="Times New Roman" w:eastAsia="SamsungMyanmarZawgyiUI" w:hAnsi="Times New Roman" w:cs="Times New Roman"/>
          <w:sz w:val="24"/>
          <w:szCs w:val="24"/>
        </w:rPr>
        <w:t>knows</w:t>
      </w:r>
      <w:r w:rsidRPr="00B00005">
        <w:rPr>
          <w:rFonts w:ascii="Times New Roman" w:eastAsia="SamsungMyanmarZawgyiUI" w:hAnsi="Times New Roman" w:cs="Times New Roman"/>
          <w:sz w:val="24"/>
          <w:szCs w:val="24"/>
        </w:rPr>
        <w:t xml:space="preserve"> and </w:t>
      </w:r>
      <w:r w:rsidR="00401E29" w:rsidRPr="00B00005">
        <w:rPr>
          <w:rFonts w:ascii="Times New Roman" w:eastAsia="SamsungMyanmarZawgyiUI" w:hAnsi="Times New Roman" w:cs="Times New Roman"/>
          <w:sz w:val="24"/>
          <w:szCs w:val="24"/>
        </w:rPr>
        <w:t>changes</w:t>
      </w:r>
      <w:r w:rsidRPr="00B00005">
        <w:rPr>
          <w:rFonts w:ascii="Times New Roman" w:eastAsia="SamsungMyanmarZawgyiUI" w:hAnsi="Times New Roman" w:cs="Times New Roman"/>
          <w:sz w:val="24"/>
          <w:szCs w:val="24"/>
        </w:rPr>
        <w:t xml:space="preserve"> </w:t>
      </w:r>
      <w:r w:rsidR="00401E29" w:rsidRPr="00B00005">
        <w:rPr>
          <w:rFonts w:ascii="Times New Roman" w:eastAsia="SamsungMyanmarZawgyiUI" w:hAnsi="Times New Roman" w:cs="Times New Roman"/>
          <w:sz w:val="24"/>
          <w:szCs w:val="24"/>
        </w:rPr>
        <w:t xml:space="preserve">the </w:t>
      </w:r>
      <w:r w:rsidRPr="00B00005">
        <w:rPr>
          <w:rFonts w:ascii="Times New Roman" w:eastAsia="SamsungMyanmarZawgyiUI" w:hAnsi="Times New Roman" w:cs="Times New Roman"/>
          <w:sz w:val="24"/>
          <w:szCs w:val="24"/>
        </w:rPr>
        <w:t xml:space="preserve">gif He/she wants. It is out of our </w:t>
      </w:r>
      <w:r w:rsidR="00401E29" w:rsidRPr="00B00005">
        <w:rPr>
          <w:rFonts w:ascii="Times New Roman" w:eastAsia="SamsungMyanmarZawgyiUI" w:hAnsi="Times New Roman" w:cs="Times New Roman"/>
          <w:sz w:val="24"/>
          <w:szCs w:val="24"/>
        </w:rPr>
        <w:t>scope</w:t>
      </w:r>
      <w:r w:rsidRPr="00B00005">
        <w:rPr>
          <w:rFonts w:ascii="Times New Roman" w:eastAsia="SamsungMyanmarZawgyiUI" w:hAnsi="Times New Roman" w:cs="Times New Roman"/>
          <w:sz w:val="24"/>
          <w:szCs w:val="24"/>
        </w:rPr>
        <w:t xml:space="preserve"> if the password will be hacked by someone.</w:t>
      </w:r>
    </w:p>
    <w:p w14:paraId="2609E7B5" w14:textId="67DEC4D1" w:rsidR="00AA45E6" w:rsidRPr="00B00005" w:rsidRDefault="00AA45E6" w:rsidP="00AA45E6">
      <w:pPr>
        <w:pStyle w:val="NoSpacing"/>
        <w:rPr>
          <w:rFonts w:ascii="Times New Roman" w:eastAsia="SamsungMyanmarZawgyiUI" w:hAnsi="Times New Roman" w:cs="Times New Roman"/>
          <w:b/>
          <w:bCs/>
          <w:sz w:val="24"/>
          <w:szCs w:val="24"/>
        </w:rPr>
      </w:pPr>
      <w:r w:rsidRPr="00B00005">
        <w:rPr>
          <w:rFonts w:ascii="Times New Roman" w:eastAsia="SamsungMyanmarZawgyiUI" w:hAnsi="Times New Roman" w:cs="Times New Roman"/>
          <w:sz w:val="24"/>
          <w:szCs w:val="24"/>
        </w:rPr>
        <w:t xml:space="preserve"> </w:t>
      </w:r>
      <w:r w:rsidRPr="00B00005">
        <w:rPr>
          <w:rFonts w:ascii="Times New Roman" w:eastAsia="SamsungMyanmarZawgyiUI" w:hAnsi="Times New Roman" w:cs="Times New Roman"/>
          <w:b/>
          <w:bCs/>
          <w:sz w:val="24"/>
          <w:szCs w:val="24"/>
        </w:rPr>
        <w:t xml:space="preserve"> Methodology </w:t>
      </w:r>
    </w:p>
    <w:p w14:paraId="650AC665" w14:textId="2110D8A3" w:rsidR="00AA45E6" w:rsidRPr="00B00005" w:rsidRDefault="00401E29" w:rsidP="00AA45E6">
      <w:pPr>
        <w:pStyle w:val="NoSpacing"/>
        <w:rPr>
          <w:rFonts w:ascii="Times New Roman" w:eastAsia="SamsungMyanmarZawgyiUI" w:hAnsi="Times New Roman" w:cs="Times New Roman"/>
          <w:sz w:val="24"/>
          <w:szCs w:val="24"/>
        </w:rPr>
      </w:pPr>
      <w:r w:rsidRPr="00B00005">
        <w:rPr>
          <w:rFonts w:ascii="Times New Roman" w:eastAsia="SamsungMyanmarZawgyiUI" w:hAnsi="Times New Roman" w:cs="Times New Roman"/>
          <w:sz w:val="24"/>
          <w:szCs w:val="24"/>
        </w:rPr>
        <w:t>To</w:t>
      </w:r>
      <w:r w:rsidR="00AA45E6" w:rsidRPr="00B00005">
        <w:rPr>
          <w:rFonts w:ascii="Times New Roman" w:eastAsia="SamsungMyanmarZawgyiUI" w:hAnsi="Times New Roman" w:cs="Times New Roman"/>
          <w:sz w:val="24"/>
          <w:szCs w:val="24"/>
        </w:rPr>
        <w:t xml:space="preserve"> get full information about projects we will give a questionnaire to the </w:t>
      </w:r>
      <w:r w:rsidRPr="00B00005">
        <w:rPr>
          <w:rFonts w:ascii="Times New Roman" w:eastAsia="SamsungMyanmarZawgyiUI" w:hAnsi="Times New Roman" w:cs="Times New Roman"/>
          <w:sz w:val="24"/>
          <w:szCs w:val="24"/>
        </w:rPr>
        <w:t>headmaster</w:t>
      </w:r>
      <w:r w:rsidR="00AA45E6" w:rsidRPr="00B00005">
        <w:rPr>
          <w:rFonts w:ascii="Times New Roman" w:eastAsia="SamsungMyanmarZawgyiUI" w:hAnsi="Times New Roman" w:cs="Times New Roman"/>
          <w:sz w:val="24"/>
          <w:szCs w:val="24"/>
        </w:rPr>
        <w:t>. After this</w:t>
      </w:r>
      <w:r w:rsidRPr="00B00005">
        <w:rPr>
          <w:rFonts w:ascii="Times New Roman" w:eastAsia="SamsungMyanmarZawgyiUI" w:hAnsi="Times New Roman" w:cs="Times New Roman"/>
          <w:sz w:val="24"/>
          <w:szCs w:val="24"/>
        </w:rPr>
        <w:t>,</w:t>
      </w:r>
      <w:r w:rsidR="00AA45E6" w:rsidRPr="00B00005">
        <w:rPr>
          <w:rFonts w:ascii="Times New Roman" w:eastAsia="SamsungMyanmarZawgyiUI" w:hAnsi="Times New Roman" w:cs="Times New Roman"/>
          <w:sz w:val="24"/>
          <w:szCs w:val="24"/>
        </w:rPr>
        <w:t xml:space="preserve"> we will start to collect and keep all the existing projects by soft copy if they are programs done by using any programming language like </w:t>
      </w:r>
      <w:r w:rsidRPr="00B00005">
        <w:rPr>
          <w:rFonts w:ascii="Times New Roman" w:eastAsia="SamsungMyanmarZawgyiUI" w:hAnsi="Times New Roman" w:cs="Times New Roman"/>
          <w:sz w:val="24"/>
          <w:szCs w:val="24"/>
        </w:rPr>
        <w:t>Python</w:t>
      </w:r>
      <w:r w:rsidR="00AA45E6" w:rsidRPr="00B00005">
        <w:rPr>
          <w:rFonts w:ascii="Times New Roman" w:eastAsia="SamsungMyanmarZawgyiUI" w:hAnsi="Times New Roman" w:cs="Times New Roman"/>
          <w:sz w:val="24"/>
          <w:szCs w:val="24"/>
        </w:rPr>
        <w:t>, c#,</w:t>
      </w:r>
      <w:r w:rsidRPr="00B00005">
        <w:rPr>
          <w:rFonts w:ascii="Times New Roman" w:eastAsia="SamsungMyanmarZawgyiUI" w:hAnsi="Times New Roman" w:cs="Times New Roman"/>
          <w:sz w:val="24"/>
          <w:szCs w:val="24"/>
        </w:rPr>
        <w:t xml:space="preserve"> </w:t>
      </w:r>
      <w:r w:rsidR="00AA45E6" w:rsidRPr="00B00005">
        <w:rPr>
          <w:rFonts w:ascii="Times New Roman" w:eastAsia="SamsungMyanmarZawgyiUI" w:hAnsi="Times New Roman" w:cs="Times New Roman"/>
          <w:sz w:val="24"/>
          <w:szCs w:val="24"/>
        </w:rPr>
        <w:t>c++</w:t>
      </w:r>
      <w:r w:rsidRPr="00B00005">
        <w:rPr>
          <w:rFonts w:ascii="Times New Roman" w:eastAsia="SamsungMyanmarZawgyiUI" w:hAnsi="Times New Roman" w:cs="Times New Roman"/>
          <w:sz w:val="24"/>
          <w:szCs w:val="24"/>
        </w:rPr>
        <w:t>,</w:t>
      </w:r>
      <w:r w:rsidR="00AA45E6" w:rsidRPr="00B00005">
        <w:rPr>
          <w:rFonts w:ascii="Times New Roman" w:eastAsia="SamsungMyanmarZawgyiUI" w:hAnsi="Times New Roman" w:cs="Times New Roman"/>
          <w:sz w:val="24"/>
          <w:szCs w:val="24"/>
        </w:rPr>
        <w:t xml:space="preserve"> and others. </w:t>
      </w:r>
      <w:r w:rsidRPr="00B00005">
        <w:rPr>
          <w:rFonts w:ascii="Times New Roman" w:eastAsia="SamsungMyanmarZawgyiUI" w:hAnsi="Times New Roman" w:cs="Times New Roman"/>
          <w:sz w:val="24"/>
          <w:szCs w:val="24"/>
        </w:rPr>
        <w:t>Also,</w:t>
      </w:r>
      <w:r w:rsidR="00AA45E6" w:rsidRPr="00B00005">
        <w:rPr>
          <w:rFonts w:ascii="Times New Roman" w:eastAsia="SamsungMyanmarZawgyiUI" w:hAnsi="Times New Roman" w:cs="Times New Roman"/>
          <w:sz w:val="24"/>
          <w:szCs w:val="24"/>
        </w:rPr>
        <w:t xml:space="preserve"> we'll take a photograph if they are hardware tools</w:t>
      </w:r>
      <w:r w:rsidR="00F64CD0" w:rsidRPr="00B00005">
        <w:rPr>
          <w:rFonts w:ascii="Times New Roman" w:eastAsia="SamsungMyanmarZawgyiUI" w:hAnsi="Times New Roman" w:cs="Times New Roman"/>
          <w:sz w:val="24"/>
          <w:szCs w:val="24"/>
        </w:rPr>
        <w:t xml:space="preserve"> ()</w:t>
      </w:r>
      <w:r w:rsidR="00AA45E6" w:rsidRPr="00B00005">
        <w:rPr>
          <w:rFonts w:ascii="Times New Roman" w:eastAsia="SamsungMyanmarZawgyiUI" w:hAnsi="Times New Roman" w:cs="Times New Roman"/>
          <w:sz w:val="24"/>
          <w:szCs w:val="24"/>
        </w:rPr>
        <w:t>.</w:t>
      </w:r>
    </w:p>
    <w:p w14:paraId="696A0102" w14:textId="77777777" w:rsidR="00AA45E6" w:rsidRPr="00B00005" w:rsidRDefault="00AA45E6" w:rsidP="00AA45E6">
      <w:pPr>
        <w:pStyle w:val="NoSpacing"/>
        <w:rPr>
          <w:rFonts w:ascii="Times New Roman" w:eastAsia="SamsungMyanmarZawgyiUI" w:hAnsi="Times New Roman" w:cs="Times New Roman"/>
          <w:sz w:val="24"/>
          <w:szCs w:val="24"/>
        </w:rPr>
      </w:pPr>
      <w:r w:rsidRPr="00B00005">
        <w:rPr>
          <w:rFonts w:ascii="Times New Roman" w:eastAsia="SamsungMyanmarZawgyiUI" w:hAnsi="Times New Roman" w:cs="Times New Roman"/>
          <w:sz w:val="24"/>
          <w:szCs w:val="24"/>
        </w:rPr>
        <w:t>Tools</w:t>
      </w:r>
    </w:p>
    <w:p w14:paraId="09F6C729" w14:textId="77777777" w:rsidR="00401E29" w:rsidRPr="00B00005" w:rsidRDefault="00401E29" w:rsidP="00AA45E6">
      <w:pPr>
        <w:pStyle w:val="NoSpacing"/>
        <w:rPr>
          <w:rFonts w:ascii="Times New Roman" w:eastAsia="SamsungMyanmarZawgyiUI" w:hAnsi="Times New Roman" w:cs="Times New Roman"/>
          <w:sz w:val="24"/>
          <w:szCs w:val="24"/>
        </w:rPr>
      </w:pPr>
    </w:p>
    <w:p w14:paraId="3C5166EC" w14:textId="3E102327" w:rsidR="00401E29" w:rsidRPr="00B00005" w:rsidRDefault="00401E29" w:rsidP="00AA45E6">
      <w:pPr>
        <w:pStyle w:val="NoSpacing"/>
        <w:rPr>
          <w:rFonts w:ascii="Times New Roman" w:eastAsia="SamsungMyanmarZawgyiUI" w:hAnsi="Times New Roman" w:cs="Times New Roman"/>
          <w:b/>
          <w:bCs/>
          <w:sz w:val="24"/>
          <w:szCs w:val="24"/>
        </w:rPr>
      </w:pPr>
      <w:r w:rsidRPr="00B00005">
        <w:rPr>
          <w:rFonts w:ascii="Times New Roman" w:eastAsia="SamsungMyanmarZawgyiUI" w:hAnsi="Times New Roman" w:cs="Times New Roman"/>
          <w:b/>
          <w:bCs/>
          <w:sz w:val="24"/>
          <w:szCs w:val="24"/>
        </w:rPr>
        <w:t>Significance of the project</w:t>
      </w:r>
    </w:p>
    <w:p w14:paraId="1B0BC412" w14:textId="77777777" w:rsidR="00AA45E6" w:rsidRPr="00B00005" w:rsidRDefault="00AA45E6" w:rsidP="00AC0E26">
      <w:pPr>
        <w:rPr>
          <w:rFonts w:ascii="Times New Roman" w:hAnsi="Times New Roman" w:cs="Times New Roman"/>
          <w:sz w:val="24"/>
          <w:szCs w:val="24"/>
        </w:rPr>
      </w:pPr>
    </w:p>
    <w:p w14:paraId="0D1ADECB" w14:textId="07671243" w:rsidR="00401E29" w:rsidRPr="00B00005" w:rsidRDefault="00401E29" w:rsidP="00401E29">
      <w:pPr>
        <w:pStyle w:val="NoSpacing"/>
        <w:numPr>
          <w:ilvl w:val="0"/>
          <w:numId w:val="5"/>
        </w:numPr>
        <w:rPr>
          <w:rFonts w:ascii="Times New Roman" w:eastAsia="SamsungMyanmarZawgyiUI" w:hAnsi="Times New Roman" w:cs="Times New Roman"/>
          <w:sz w:val="24"/>
          <w:szCs w:val="24"/>
        </w:rPr>
      </w:pPr>
      <w:r w:rsidRPr="00B00005">
        <w:rPr>
          <w:rFonts w:ascii="Times New Roman" w:eastAsia="SamsungMyanmarZawgyiUI" w:hAnsi="Times New Roman" w:cs="Times New Roman"/>
          <w:sz w:val="24"/>
          <w:szCs w:val="24"/>
        </w:rPr>
        <w:t>It  will serve as a clear and successful system to hold projects that have been done before and it can also enable the teachers or headmaster or any representative student to add new projects when they will be done in the future.</w:t>
      </w:r>
    </w:p>
    <w:p w14:paraId="5AE1C512" w14:textId="77777777" w:rsidR="00401E29" w:rsidRPr="00B00005" w:rsidRDefault="00401E29" w:rsidP="00401E29">
      <w:pPr>
        <w:pStyle w:val="NoSpacing"/>
        <w:numPr>
          <w:ilvl w:val="0"/>
          <w:numId w:val="6"/>
        </w:numPr>
        <w:rPr>
          <w:rFonts w:ascii="Times New Roman" w:eastAsia="SamsungMyanmarZawgyiUI" w:hAnsi="Times New Roman" w:cs="Times New Roman"/>
          <w:sz w:val="24"/>
          <w:szCs w:val="24"/>
        </w:rPr>
      </w:pPr>
      <w:r w:rsidRPr="00B00005">
        <w:rPr>
          <w:rFonts w:ascii="Times New Roman" w:eastAsia="SamsungMyanmarZawgyiUI" w:hAnsi="Times New Roman" w:cs="Times New Roman"/>
          <w:sz w:val="24"/>
          <w:szCs w:val="24"/>
        </w:rPr>
        <w:t>It will enable us to get and see  projects easily.</w:t>
      </w:r>
    </w:p>
    <w:p w14:paraId="22522DA4" w14:textId="77777777" w:rsidR="00401E29" w:rsidRPr="00B00005" w:rsidRDefault="00401E29" w:rsidP="00401E29">
      <w:pPr>
        <w:pStyle w:val="NoSpacing"/>
        <w:numPr>
          <w:ilvl w:val="0"/>
          <w:numId w:val="8"/>
        </w:numPr>
        <w:rPr>
          <w:rFonts w:ascii="Times New Roman" w:eastAsia="SamsungMyanmarZawgyiUI" w:hAnsi="Times New Roman" w:cs="Times New Roman"/>
          <w:sz w:val="24"/>
          <w:szCs w:val="24"/>
        </w:rPr>
      </w:pPr>
      <w:r w:rsidRPr="00B00005">
        <w:rPr>
          <w:rFonts w:ascii="Times New Roman" w:eastAsia="SamsungMyanmarZawgyiUI" w:hAnsi="Times New Roman" w:cs="Times New Roman"/>
          <w:sz w:val="24"/>
          <w:szCs w:val="24"/>
        </w:rPr>
        <w:t>It  will protect projects from being lost</w:t>
      </w:r>
    </w:p>
    <w:p w14:paraId="45ADA7D9" w14:textId="3FCBC591" w:rsidR="00401E29" w:rsidRPr="00B00005" w:rsidRDefault="00401E29" w:rsidP="00401E29">
      <w:pPr>
        <w:pStyle w:val="NoSpacing"/>
        <w:numPr>
          <w:ilvl w:val="0"/>
          <w:numId w:val="7"/>
        </w:numPr>
        <w:rPr>
          <w:rFonts w:ascii="Times New Roman" w:eastAsia="SamsungMyanmarZawgyiUI" w:hAnsi="Times New Roman" w:cs="Times New Roman"/>
          <w:sz w:val="24"/>
          <w:szCs w:val="24"/>
        </w:rPr>
      </w:pPr>
      <w:r w:rsidRPr="00B00005">
        <w:rPr>
          <w:rFonts w:ascii="Times New Roman" w:eastAsia="SamsungMyanmarZawgyiUI" w:hAnsi="Times New Roman" w:cs="Times New Roman"/>
          <w:sz w:val="24"/>
          <w:szCs w:val="24"/>
        </w:rPr>
        <w:t>It will provide an appropriate and useful system for AAU to manage student's project easily.</w:t>
      </w:r>
    </w:p>
    <w:p w14:paraId="032C3085" w14:textId="77777777" w:rsidR="00F64CD0" w:rsidRPr="00B00005" w:rsidRDefault="00F64CD0" w:rsidP="00401E29">
      <w:pPr>
        <w:pStyle w:val="NoSpacing"/>
        <w:ind w:left="720"/>
        <w:rPr>
          <w:rFonts w:ascii="Times New Roman" w:eastAsia="SamsungMyanmarZawgyiUI" w:hAnsi="Times New Roman" w:cs="Times New Roman"/>
          <w:sz w:val="24"/>
          <w:szCs w:val="24"/>
        </w:rPr>
      </w:pPr>
    </w:p>
    <w:p w14:paraId="38196C6F" w14:textId="57EF2E8A" w:rsidR="00F64CD0" w:rsidRPr="00B00005" w:rsidRDefault="00F64CD0" w:rsidP="00F64CD0">
      <w:pPr>
        <w:pStyle w:val="NoSpacing"/>
        <w:rPr>
          <w:rFonts w:ascii="Times New Roman" w:eastAsia="SamsungMyanmarZawgyiUI" w:hAnsi="Times New Roman" w:cs="Times New Roman"/>
          <w:b/>
          <w:bCs/>
          <w:sz w:val="24"/>
          <w:szCs w:val="24"/>
        </w:rPr>
      </w:pPr>
      <w:r w:rsidRPr="00B00005">
        <w:rPr>
          <w:rFonts w:ascii="Times New Roman" w:eastAsia="SamsungMyanmarZawgyiUI" w:hAnsi="Times New Roman" w:cs="Times New Roman"/>
          <w:b/>
          <w:bCs/>
          <w:sz w:val="24"/>
          <w:szCs w:val="24"/>
        </w:rPr>
        <w:t>Libraries and functions used in this project</w:t>
      </w:r>
    </w:p>
    <w:p w14:paraId="39BCCCE7" w14:textId="1B0D80F4" w:rsidR="008819C5" w:rsidRPr="00B00005" w:rsidRDefault="00F64CD0" w:rsidP="008819C5">
      <w:pPr>
        <w:pStyle w:val="NoSpacing"/>
        <w:numPr>
          <w:ilvl w:val="0"/>
          <w:numId w:val="7"/>
        </w:numPr>
        <w:rPr>
          <w:rFonts w:ascii="Times New Roman" w:eastAsia="SamsungMyanmarZawgyiUI" w:hAnsi="Times New Roman" w:cs="Times New Roman"/>
          <w:b/>
          <w:bCs/>
          <w:sz w:val="24"/>
          <w:szCs w:val="24"/>
        </w:rPr>
      </w:pPr>
      <w:r w:rsidRPr="00B00005">
        <w:rPr>
          <w:rFonts w:ascii="Times New Roman" w:hAnsi="Times New Roman" w:cs="Times New Roman"/>
          <w:sz w:val="24"/>
          <w:szCs w:val="24"/>
        </w:rPr>
        <w:t>fstream library: This library is used for handling file input and output operations. It includes classes like ifstream (for reading from files) and ofstream (for writing to files). The open() function is used to open files for reading or writing, and the close() function is used to close the opened file and clear the memory</w:t>
      </w:r>
      <w:r w:rsidR="008819C5" w:rsidRPr="00B00005">
        <w:rPr>
          <w:rFonts w:ascii="Times New Roman" w:hAnsi="Times New Roman" w:cs="Times New Roman"/>
          <w:sz w:val="24"/>
          <w:szCs w:val="24"/>
        </w:rPr>
        <w:t>.</w:t>
      </w:r>
    </w:p>
    <w:p w14:paraId="111309C9" w14:textId="1043598D" w:rsidR="008819C5" w:rsidRPr="00B00005" w:rsidRDefault="008819C5" w:rsidP="008819C5">
      <w:pPr>
        <w:pStyle w:val="NoSpacing"/>
        <w:numPr>
          <w:ilvl w:val="0"/>
          <w:numId w:val="7"/>
        </w:numPr>
        <w:rPr>
          <w:rFonts w:ascii="Times New Roman" w:eastAsia="SamsungMyanmarZawgyiUI" w:hAnsi="Times New Roman" w:cs="Times New Roman"/>
          <w:b/>
          <w:bCs/>
          <w:sz w:val="24"/>
          <w:szCs w:val="24"/>
        </w:rPr>
      </w:pPr>
      <w:r w:rsidRPr="00B00005">
        <w:rPr>
          <w:rFonts w:ascii="Times New Roman" w:eastAsia="Times New Roman" w:hAnsi="Times New Roman" w:cs="Times New Roman"/>
          <w:sz w:val="24"/>
          <w:szCs w:val="24"/>
        </w:rPr>
        <w:t>cstdlib (</w:t>
      </w:r>
      <w:r w:rsidRPr="00B00005">
        <w:rPr>
          <w:rFonts w:ascii="Times New Roman" w:eastAsia="Times New Roman" w:hAnsi="Times New Roman" w:cs="Times New Roman"/>
          <w:color w:val="000000"/>
          <w:sz w:val="24"/>
          <w:szCs w:val="24"/>
        </w:rPr>
        <w:t>C Standard General Utilities Library</w:t>
      </w:r>
      <w:r w:rsidRPr="00B00005">
        <w:rPr>
          <w:rFonts w:ascii="Times New Roman" w:eastAsia="Times New Roman" w:hAnsi="Times New Roman" w:cs="Times New Roman"/>
          <w:sz w:val="24"/>
          <w:szCs w:val="24"/>
        </w:rPr>
        <w:t xml:space="preserve">) : </w:t>
      </w:r>
      <w:r w:rsidRPr="00B00005">
        <w:rPr>
          <w:rFonts w:ascii="Times New Roman" w:eastAsia="Times New Roman" w:hAnsi="Times New Roman" w:cs="Times New Roman"/>
          <w:sz w:val="24"/>
          <w:szCs w:val="24"/>
        </w:rPr>
        <w:t xml:space="preserve">This header defines several </w:t>
      </w:r>
      <w:r w:rsidR="00B00005" w:rsidRPr="00B00005">
        <w:rPr>
          <w:rFonts w:ascii="Times New Roman" w:eastAsia="Times New Roman" w:hAnsi="Times New Roman" w:cs="Times New Roman"/>
          <w:sz w:val="24"/>
          <w:szCs w:val="24"/>
        </w:rPr>
        <w:t>general-purpose</w:t>
      </w:r>
      <w:r w:rsidRPr="00B00005">
        <w:rPr>
          <w:rFonts w:ascii="Times New Roman" w:eastAsia="Times New Roman" w:hAnsi="Times New Roman" w:cs="Times New Roman"/>
          <w:sz w:val="24"/>
          <w:szCs w:val="24"/>
        </w:rPr>
        <w:t xml:space="preserve"> functions, including dynamic memory management, random number generation, communication with the environment, integer </w:t>
      </w:r>
      <w:r w:rsidR="00B00005" w:rsidRPr="00B00005">
        <w:rPr>
          <w:rFonts w:ascii="Times New Roman" w:eastAsia="Times New Roman" w:hAnsi="Times New Roman" w:cs="Times New Roman"/>
          <w:sz w:val="24"/>
          <w:szCs w:val="24"/>
        </w:rPr>
        <w:t>arithmetic</w:t>
      </w:r>
      <w:r w:rsidRPr="00B00005">
        <w:rPr>
          <w:rFonts w:ascii="Times New Roman" w:eastAsia="Times New Roman" w:hAnsi="Times New Roman" w:cs="Times New Roman"/>
          <w:sz w:val="24"/>
          <w:szCs w:val="24"/>
        </w:rPr>
        <w:t>, searching, sorting and converting</w:t>
      </w:r>
    </w:p>
    <w:p w14:paraId="639A6BA2" w14:textId="3E5BAD31" w:rsidR="00F64CD0" w:rsidRPr="00B00005" w:rsidRDefault="00F64CD0" w:rsidP="008819C5">
      <w:pPr>
        <w:pStyle w:val="NoSpacing"/>
        <w:numPr>
          <w:ilvl w:val="0"/>
          <w:numId w:val="7"/>
        </w:numPr>
        <w:rPr>
          <w:rFonts w:ascii="Times New Roman" w:eastAsia="SamsungMyanmarZawgyiUI" w:hAnsi="Times New Roman" w:cs="Times New Roman"/>
          <w:b/>
          <w:bCs/>
          <w:sz w:val="24"/>
          <w:szCs w:val="24"/>
        </w:rPr>
      </w:pPr>
      <w:r w:rsidRPr="00B00005">
        <w:rPr>
          <w:rFonts w:ascii="Times New Roman" w:hAnsi="Times New Roman" w:cs="Times New Roman"/>
          <w:sz w:val="24"/>
          <w:szCs w:val="24"/>
        </w:rPr>
        <w:t xml:space="preserve">cmath: </w:t>
      </w:r>
      <w:r w:rsidRPr="00B00005">
        <w:rPr>
          <w:rFonts w:ascii="Times New Roman" w:hAnsi="Times New Roman" w:cs="Times New Roman"/>
          <w:color w:val="000000"/>
          <w:sz w:val="24"/>
          <w:szCs w:val="24"/>
          <w:shd w:val="clear" w:color="auto" w:fill="FFFFFF"/>
        </w:rPr>
        <w:t>Header </w:t>
      </w:r>
      <w:r w:rsidRPr="00B00005">
        <w:rPr>
          <w:rStyle w:val="HTMLCode"/>
          <w:rFonts w:ascii="Times New Roman" w:eastAsia="Calibri" w:hAnsi="Times New Roman" w:cs="Times New Roman"/>
          <w:color w:val="000000"/>
          <w:sz w:val="24"/>
          <w:szCs w:val="24"/>
          <w:bdr w:val="none" w:sz="0" w:space="0" w:color="auto" w:frame="1"/>
          <w:shd w:val="clear" w:color="auto" w:fill="FFFFFF"/>
        </w:rPr>
        <w:t>&lt;cmath&gt;</w:t>
      </w:r>
      <w:r w:rsidRPr="00B00005">
        <w:rPr>
          <w:rFonts w:ascii="Times New Roman" w:hAnsi="Times New Roman" w:cs="Times New Roman"/>
          <w:color w:val="000000"/>
          <w:sz w:val="24"/>
          <w:szCs w:val="24"/>
          <w:shd w:val="clear" w:color="auto" w:fill="FFFFFF"/>
        </w:rPr>
        <w:t> declares a set of functions to compute common mathematical operations and transformations</w:t>
      </w:r>
    </w:p>
    <w:p w14:paraId="28AE84AA" w14:textId="2518B52F" w:rsidR="008819C5" w:rsidRPr="00B00005" w:rsidRDefault="008819C5" w:rsidP="008819C5">
      <w:pPr>
        <w:pStyle w:val="NoSpacing"/>
        <w:numPr>
          <w:ilvl w:val="0"/>
          <w:numId w:val="7"/>
        </w:numPr>
        <w:rPr>
          <w:rFonts w:ascii="Times New Roman" w:eastAsia="SamsungMyanmarZawgyiUI" w:hAnsi="Times New Roman" w:cs="Times New Roman"/>
          <w:b/>
          <w:bCs/>
          <w:sz w:val="24"/>
          <w:szCs w:val="24"/>
        </w:rPr>
      </w:pPr>
      <w:r w:rsidRPr="00B00005">
        <w:rPr>
          <w:rFonts w:ascii="Times New Roman" w:hAnsi="Times New Roman" w:cs="Times New Roman"/>
          <w:color w:val="111111"/>
          <w:sz w:val="24"/>
          <w:szCs w:val="24"/>
          <w:shd w:val="clear" w:color="auto" w:fill="FFFFFF"/>
        </w:rPr>
        <w:t>The </w:t>
      </w:r>
      <w:r w:rsidRPr="00B00005">
        <w:rPr>
          <w:rStyle w:val="HTMLCode"/>
          <w:rFonts w:ascii="Times New Roman" w:eastAsia="Calibri" w:hAnsi="Times New Roman" w:cs="Times New Roman"/>
          <w:color w:val="111111"/>
          <w:sz w:val="24"/>
          <w:szCs w:val="24"/>
          <w:shd w:val="clear" w:color="auto" w:fill="FFFFFF"/>
        </w:rPr>
        <w:t>conio.h</w:t>
      </w:r>
      <w:r w:rsidRPr="00B00005">
        <w:rPr>
          <w:rFonts w:ascii="Times New Roman" w:hAnsi="Times New Roman" w:cs="Times New Roman"/>
          <w:color w:val="111111"/>
          <w:sz w:val="24"/>
          <w:szCs w:val="24"/>
          <w:shd w:val="clear" w:color="auto" w:fill="FFFFFF"/>
        </w:rPr>
        <w:t> library is a non-standard header file used in </w:t>
      </w:r>
      <w:r w:rsidRPr="00B00005">
        <w:rPr>
          <w:rStyle w:val="Strong"/>
          <w:rFonts w:ascii="Times New Roman" w:hAnsi="Times New Roman" w:cs="Times New Roman"/>
          <w:color w:val="111111"/>
          <w:sz w:val="24"/>
          <w:szCs w:val="24"/>
          <w:shd w:val="clear" w:color="auto" w:fill="FFFFFF"/>
        </w:rPr>
        <w:t>C</w:t>
      </w:r>
      <w:r w:rsidRPr="00B00005">
        <w:rPr>
          <w:rFonts w:ascii="Times New Roman" w:hAnsi="Times New Roman" w:cs="Times New Roman"/>
          <w:color w:val="111111"/>
          <w:sz w:val="24"/>
          <w:szCs w:val="24"/>
          <w:shd w:val="clear" w:color="auto" w:fill="FFFFFF"/>
        </w:rPr>
        <w:t> and </w:t>
      </w:r>
      <w:r w:rsidRPr="00B00005">
        <w:rPr>
          <w:rStyle w:val="Strong"/>
          <w:rFonts w:ascii="Times New Roman" w:hAnsi="Times New Roman" w:cs="Times New Roman"/>
          <w:color w:val="111111"/>
          <w:sz w:val="24"/>
          <w:szCs w:val="24"/>
          <w:shd w:val="clear" w:color="auto" w:fill="FFFFFF"/>
        </w:rPr>
        <w:t>C++</w:t>
      </w:r>
      <w:r w:rsidRPr="00B00005">
        <w:rPr>
          <w:rFonts w:ascii="Times New Roman" w:hAnsi="Times New Roman" w:cs="Times New Roman"/>
          <w:color w:val="111111"/>
          <w:sz w:val="24"/>
          <w:szCs w:val="24"/>
          <w:shd w:val="clear" w:color="auto" w:fill="FFFFFF"/>
        </w:rPr>
        <w:t> programming. It contains console input-output functions that were primarily used by </w:t>
      </w:r>
      <w:r w:rsidRPr="00B00005">
        <w:rPr>
          <w:rStyle w:val="Strong"/>
          <w:rFonts w:ascii="Times New Roman" w:hAnsi="Times New Roman" w:cs="Times New Roman"/>
          <w:color w:val="111111"/>
          <w:sz w:val="24"/>
          <w:szCs w:val="24"/>
          <w:shd w:val="clear" w:color="auto" w:fill="FFFFFF"/>
        </w:rPr>
        <w:t>MS-DOS compilers</w:t>
      </w:r>
      <w:r w:rsidRPr="00B00005">
        <w:rPr>
          <w:rFonts w:ascii="Times New Roman" w:hAnsi="Times New Roman" w:cs="Times New Roman"/>
          <w:color w:val="111111"/>
          <w:sz w:val="24"/>
          <w:szCs w:val="24"/>
          <w:shd w:val="clear" w:color="auto" w:fill="FFFFFF"/>
        </w:rPr>
        <w:t>. Although it’s not part of the standard C/C++ libraries, it served a specific purpose in the past.</w:t>
      </w:r>
    </w:p>
    <w:p w14:paraId="6AB40865" w14:textId="5C75476F" w:rsidR="008819C5" w:rsidRPr="00B00005" w:rsidRDefault="008819C5" w:rsidP="008819C5">
      <w:pPr>
        <w:pStyle w:val="NoSpacing"/>
        <w:ind w:left="720"/>
        <w:rPr>
          <w:rStyle w:val="HTMLCode"/>
          <w:rFonts w:ascii="Times New Roman" w:eastAsia="SamsungMyanmarZawgyiUI" w:hAnsi="Times New Roman" w:cs="Times New Roman"/>
          <w:b/>
          <w:bCs/>
          <w:sz w:val="24"/>
          <w:szCs w:val="24"/>
        </w:rPr>
      </w:pPr>
      <w:r w:rsidRPr="00B00005">
        <w:rPr>
          <w:rStyle w:val="HTMLCode"/>
          <w:rFonts w:ascii="Times New Roman" w:eastAsia="Calibri" w:hAnsi="Times New Roman" w:cs="Times New Roman"/>
          <w:color w:val="111111"/>
          <w:sz w:val="24"/>
          <w:szCs w:val="24"/>
          <w:shd w:val="clear" w:color="auto" w:fill="FFFFFF"/>
        </w:rPr>
        <w:t>A,</w:t>
      </w:r>
      <w:r w:rsidRPr="00B00005">
        <w:rPr>
          <w:rStyle w:val="HTMLCode"/>
          <w:rFonts w:ascii="Times New Roman" w:eastAsia="Calibri" w:hAnsi="Times New Roman" w:cs="Times New Roman"/>
          <w:color w:val="111111"/>
          <w:sz w:val="24"/>
          <w:szCs w:val="24"/>
          <w:shd w:val="clear" w:color="auto" w:fill="FFFFFF"/>
        </w:rPr>
        <w:t>clrscr()</w:t>
      </w:r>
      <w:r w:rsidRPr="00B00005">
        <w:rPr>
          <w:rFonts w:ascii="Times New Roman" w:hAnsi="Times New Roman" w:cs="Times New Roman"/>
          <w:color w:val="111111"/>
          <w:sz w:val="24"/>
          <w:szCs w:val="24"/>
          <w:shd w:val="clear" w:color="auto" w:fill="FFFFFF"/>
        </w:rPr>
        <w:t>: This function clears the output command window. If you want to remove existing printed information from the screen during code execution, you can use </w:t>
      </w:r>
      <w:r w:rsidRPr="00B00005">
        <w:rPr>
          <w:rStyle w:val="HTMLCode"/>
          <w:rFonts w:ascii="Times New Roman" w:eastAsia="Calibri" w:hAnsi="Times New Roman" w:cs="Times New Roman"/>
          <w:color w:val="111111"/>
          <w:sz w:val="24"/>
          <w:szCs w:val="24"/>
        </w:rPr>
        <w:t>clrscr()</w:t>
      </w:r>
    </w:p>
    <w:p w14:paraId="081CAA55" w14:textId="08CBCFD4" w:rsidR="008819C5" w:rsidRPr="00B00005" w:rsidRDefault="008819C5" w:rsidP="008819C5">
      <w:pPr>
        <w:pStyle w:val="NoSpacing"/>
        <w:rPr>
          <w:rFonts w:ascii="Times New Roman" w:hAnsi="Times New Roman" w:cs="Times New Roman"/>
          <w:color w:val="111111"/>
          <w:sz w:val="24"/>
          <w:szCs w:val="24"/>
          <w:shd w:val="clear" w:color="auto" w:fill="FFFFFF"/>
        </w:rPr>
      </w:pPr>
      <w:r w:rsidRPr="00B00005">
        <w:rPr>
          <w:rStyle w:val="HTMLCode"/>
          <w:rFonts w:ascii="Times New Roman" w:eastAsia="Calibri" w:hAnsi="Times New Roman" w:cs="Times New Roman"/>
          <w:color w:val="111111"/>
          <w:sz w:val="24"/>
          <w:szCs w:val="24"/>
          <w:shd w:val="clear" w:color="auto" w:fill="FFFFFF"/>
        </w:rPr>
        <w:t xml:space="preserve">      B, </w:t>
      </w:r>
      <w:r w:rsidRPr="00B00005">
        <w:rPr>
          <w:rStyle w:val="HTMLCode"/>
          <w:rFonts w:ascii="Times New Roman" w:eastAsia="Calibri" w:hAnsi="Times New Roman" w:cs="Times New Roman"/>
          <w:color w:val="111111"/>
          <w:sz w:val="24"/>
          <w:szCs w:val="24"/>
          <w:shd w:val="clear" w:color="auto" w:fill="FFFFFF"/>
        </w:rPr>
        <w:t>getch()</w:t>
      </w:r>
      <w:r w:rsidRPr="00B00005">
        <w:rPr>
          <w:rFonts w:ascii="Times New Roman" w:hAnsi="Times New Roman" w:cs="Times New Roman"/>
          <w:color w:val="111111"/>
          <w:sz w:val="24"/>
          <w:szCs w:val="24"/>
          <w:shd w:val="clear" w:color="auto" w:fill="FFFFFF"/>
        </w:rPr>
        <w:t>: Use this function to read characters from the keyboard. It also holds the output screen until the user enters any character. Without </w:t>
      </w:r>
      <w:r w:rsidRPr="00B00005">
        <w:rPr>
          <w:rStyle w:val="HTMLCode"/>
          <w:rFonts w:ascii="Times New Roman" w:eastAsia="Calibri" w:hAnsi="Times New Roman" w:cs="Times New Roman"/>
          <w:color w:val="111111"/>
          <w:sz w:val="24"/>
          <w:szCs w:val="24"/>
        </w:rPr>
        <w:t>getch()</w:t>
      </w:r>
    </w:p>
    <w:p w14:paraId="375E927F" w14:textId="77777777" w:rsidR="00401E29" w:rsidRPr="00B00005" w:rsidRDefault="00401E29" w:rsidP="00401E29">
      <w:pPr>
        <w:pStyle w:val="NoSpacing"/>
        <w:rPr>
          <w:rFonts w:ascii="Times New Roman" w:eastAsia="SamsungMyanmarZawgyiUI" w:hAnsi="Times New Roman" w:cs="Times New Roman"/>
          <w:sz w:val="24"/>
          <w:szCs w:val="24"/>
        </w:rPr>
      </w:pPr>
    </w:p>
    <w:p w14:paraId="668DBFD2" w14:textId="77777777" w:rsidR="008819C5" w:rsidRPr="00B00005" w:rsidRDefault="008819C5" w:rsidP="00401E29">
      <w:pPr>
        <w:pStyle w:val="NoSpacing"/>
        <w:rPr>
          <w:rFonts w:ascii="Times New Roman" w:eastAsia="SamsungMyanmarZawgyiUI" w:hAnsi="Times New Roman" w:cs="Times New Roman"/>
          <w:sz w:val="24"/>
          <w:szCs w:val="24"/>
        </w:rPr>
      </w:pPr>
    </w:p>
    <w:p w14:paraId="590B7848" w14:textId="77777777" w:rsidR="008819C5" w:rsidRPr="00B00005" w:rsidRDefault="008819C5" w:rsidP="00B00005">
      <w:pPr>
        <w:pStyle w:val="NoSpacing"/>
        <w:rPr>
          <w:rFonts w:ascii="Times New Roman" w:hAnsi="Times New Roman" w:cs="Times New Roman"/>
          <w:b/>
          <w:bCs/>
          <w:sz w:val="24"/>
          <w:szCs w:val="24"/>
        </w:rPr>
      </w:pPr>
      <w:r w:rsidRPr="00B00005">
        <w:rPr>
          <w:rFonts w:ascii="Times New Roman" w:hAnsi="Times New Roman" w:cs="Times New Roman"/>
          <w:b/>
          <w:bCs/>
          <w:sz w:val="24"/>
          <w:szCs w:val="24"/>
        </w:rPr>
        <w:t>Technologies used</w:t>
      </w:r>
    </w:p>
    <w:p w14:paraId="5FA58B05" w14:textId="77777777" w:rsidR="008819C5" w:rsidRPr="00B00005" w:rsidRDefault="008819C5" w:rsidP="008819C5">
      <w:pPr>
        <w:pStyle w:val="NoSpacing"/>
        <w:ind w:left="720"/>
        <w:rPr>
          <w:rFonts w:ascii="Times New Roman" w:hAnsi="Times New Roman" w:cs="Times New Roman"/>
          <w:sz w:val="24"/>
          <w:szCs w:val="24"/>
        </w:rPr>
      </w:pPr>
      <w:r w:rsidRPr="00B00005">
        <w:rPr>
          <w:rFonts w:ascii="Times New Roman" w:hAnsi="Times New Roman" w:cs="Times New Roman"/>
          <w:sz w:val="24"/>
          <w:szCs w:val="24"/>
        </w:rPr>
        <w:t xml:space="preserve"> • Programming language - c++, Done by Dev C++ version 6.3</w:t>
      </w:r>
    </w:p>
    <w:p w14:paraId="7DE662D7" w14:textId="77777777" w:rsidR="008819C5" w:rsidRPr="00B00005" w:rsidRDefault="008819C5" w:rsidP="008819C5">
      <w:pPr>
        <w:pStyle w:val="NoSpacing"/>
        <w:ind w:left="720"/>
        <w:rPr>
          <w:rFonts w:ascii="Times New Roman" w:hAnsi="Times New Roman" w:cs="Times New Roman"/>
          <w:sz w:val="24"/>
          <w:szCs w:val="24"/>
        </w:rPr>
      </w:pPr>
      <w:r w:rsidRPr="00B00005">
        <w:rPr>
          <w:rFonts w:ascii="Times New Roman" w:hAnsi="Times New Roman" w:cs="Times New Roman"/>
          <w:sz w:val="24"/>
          <w:szCs w:val="24"/>
        </w:rPr>
        <w:lastRenderedPageBreak/>
        <w:t xml:space="preserve"> • User interface - console based</w:t>
      </w:r>
    </w:p>
    <w:p w14:paraId="3DA22243" w14:textId="6CD336B3" w:rsidR="008819C5" w:rsidRPr="00B00005" w:rsidRDefault="008819C5" w:rsidP="008819C5">
      <w:pPr>
        <w:pStyle w:val="NoSpacing"/>
        <w:ind w:left="720"/>
        <w:rPr>
          <w:rFonts w:ascii="Times New Roman" w:hAnsi="Times New Roman" w:cs="Times New Roman"/>
          <w:sz w:val="24"/>
          <w:szCs w:val="24"/>
        </w:rPr>
      </w:pPr>
      <w:r w:rsidRPr="00B00005">
        <w:rPr>
          <w:rFonts w:ascii="Times New Roman" w:hAnsi="Times New Roman" w:cs="Times New Roman"/>
          <w:sz w:val="24"/>
          <w:szCs w:val="24"/>
        </w:rPr>
        <w:t xml:space="preserve"> • Storage - file based storage</w:t>
      </w:r>
    </w:p>
    <w:p w14:paraId="3E947823" w14:textId="77777777" w:rsidR="008819C5" w:rsidRPr="00B00005" w:rsidRDefault="008819C5" w:rsidP="008819C5">
      <w:pPr>
        <w:pStyle w:val="NoSpacing"/>
        <w:ind w:left="720"/>
        <w:rPr>
          <w:rFonts w:ascii="Times New Roman" w:hAnsi="Times New Roman" w:cs="Times New Roman"/>
          <w:sz w:val="24"/>
          <w:szCs w:val="24"/>
        </w:rPr>
      </w:pPr>
    </w:p>
    <w:p w14:paraId="0696B412" w14:textId="77777777" w:rsidR="00B00005" w:rsidRPr="00B00005" w:rsidRDefault="00B00005" w:rsidP="00AC0E26">
      <w:pPr>
        <w:rPr>
          <w:rFonts w:ascii="Times New Roman" w:hAnsi="Times New Roman" w:cs="Times New Roman"/>
          <w:b/>
          <w:bCs/>
          <w:sz w:val="24"/>
          <w:szCs w:val="24"/>
        </w:rPr>
      </w:pPr>
      <w:r w:rsidRPr="00B00005">
        <w:rPr>
          <w:rFonts w:ascii="Times New Roman" w:hAnsi="Times New Roman" w:cs="Times New Roman"/>
          <w:b/>
          <w:bCs/>
          <w:sz w:val="24"/>
          <w:szCs w:val="24"/>
        </w:rPr>
        <w:t>Testing and Validation:</w:t>
      </w:r>
    </w:p>
    <w:p w14:paraId="2EBA8B4A" w14:textId="77777777" w:rsidR="00B00005" w:rsidRPr="00B00005" w:rsidRDefault="00B00005" w:rsidP="00AC0E26">
      <w:pPr>
        <w:rPr>
          <w:rFonts w:ascii="Times New Roman" w:hAnsi="Times New Roman" w:cs="Times New Roman"/>
          <w:sz w:val="24"/>
          <w:szCs w:val="24"/>
        </w:rPr>
      </w:pPr>
      <w:r w:rsidRPr="00B00005">
        <w:rPr>
          <w:rFonts w:ascii="Times New Roman" w:hAnsi="Times New Roman" w:cs="Times New Roman"/>
          <w:sz w:val="24"/>
          <w:szCs w:val="24"/>
        </w:rPr>
        <w:t xml:space="preserve"> • Test cases are created to validate the functionalities of each module</w:t>
      </w:r>
    </w:p>
    <w:p w14:paraId="4B2CC710" w14:textId="6FE491CE" w:rsidR="00AC0E26" w:rsidRPr="00B00005" w:rsidRDefault="00B00005" w:rsidP="00AC0E26">
      <w:pPr>
        <w:rPr>
          <w:rFonts w:ascii="Times New Roman" w:hAnsi="Times New Roman" w:cs="Times New Roman"/>
          <w:sz w:val="24"/>
          <w:szCs w:val="24"/>
        </w:rPr>
      </w:pPr>
      <w:r w:rsidRPr="00B00005">
        <w:rPr>
          <w:rFonts w:ascii="Times New Roman" w:hAnsi="Times New Roman" w:cs="Times New Roman"/>
          <w:sz w:val="24"/>
          <w:szCs w:val="24"/>
        </w:rPr>
        <w:t>• Sample data is used to ensure the correctness and reliability of the implemented function</w:t>
      </w:r>
    </w:p>
    <w:p w14:paraId="1E689FB1" w14:textId="77777777" w:rsidR="00B00005" w:rsidRPr="00B00005" w:rsidRDefault="00B00005" w:rsidP="00AC0E26">
      <w:pPr>
        <w:rPr>
          <w:rFonts w:ascii="Times New Roman" w:hAnsi="Times New Roman" w:cs="Times New Roman"/>
          <w:sz w:val="24"/>
          <w:szCs w:val="24"/>
        </w:rPr>
      </w:pPr>
    </w:p>
    <w:p w14:paraId="79C44851" w14:textId="369BDCD8" w:rsidR="00AC0E26" w:rsidRPr="00B00005" w:rsidRDefault="00AC0E26">
      <w:pPr>
        <w:rPr>
          <w:rFonts w:ascii="Times New Roman" w:hAnsi="Times New Roman" w:cs="Times New Roman"/>
          <w:sz w:val="24"/>
          <w:szCs w:val="24"/>
        </w:rPr>
      </w:pPr>
      <w:r w:rsidRPr="00B00005">
        <w:rPr>
          <w:rFonts w:ascii="Times New Roman" w:hAnsi="Times New Roman" w:cs="Times New Roman"/>
          <w:sz w:val="24"/>
          <w:szCs w:val="24"/>
        </w:rPr>
        <w:t xml:space="preserve">            </w:t>
      </w:r>
    </w:p>
    <w:p w14:paraId="4E40209D" w14:textId="4B424337" w:rsidR="00AC0E26" w:rsidRPr="00B00005" w:rsidRDefault="00AC0E26">
      <w:pPr>
        <w:rPr>
          <w:rFonts w:ascii="Times New Roman" w:hAnsi="Times New Roman" w:cs="Times New Roman"/>
          <w:sz w:val="24"/>
          <w:szCs w:val="24"/>
        </w:rPr>
      </w:pPr>
    </w:p>
    <w:p w14:paraId="4BDC6DA7" w14:textId="77777777" w:rsidR="00AC0E26" w:rsidRPr="00B00005" w:rsidRDefault="00AC0E26">
      <w:pPr>
        <w:rPr>
          <w:rFonts w:ascii="Times New Roman" w:hAnsi="Times New Roman" w:cs="Times New Roman"/>
          <w:sz w:val="24"/>
          <w:szCs w:val="24"/>
        </w:rPr>
      </w:pPr>
    </w:p>
    <w:sectPr w:rsidR="00AC0E26" w:rsidRPr="00B0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SamsungMyanmarZawgyiUI">
    <w:altName w:val="Times New Roman"/>
    <w:charset w:val="00"/>
    <w:family w:val="roman"/>
    <w:pitch w:val="variable"/>
    <w:sig w:usb0="20007A87" w:usb1="80000000" w:usb2="00000008"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B"/>
    <w:multiLevelType w:val="hybridMultilevel"/>
    <w:tmpl w:val="68FA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581DBD"/>
    <w:multiLevelType w:val="hybridMultilevel"/>
    <w:tmpl w:val="D792A3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02CC4"/>
    <w:multiLevelType w:val="hybridMultilevel"/>
    <w:tmpl w:val="4800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A25D9"/>
    <w:multiLevelType w:val="multilevel"/>
    <w:tmpl w:val="B426C24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56056915">
    <w:abstractNumId w:val="6"/>
  </w:num>
  <w:num w:numId="2" w16cid:durableId="102921929">
    <w:abstractNumId w:val="8"/>
  </w:num>
  <w:num w:numId="3" w16cid:durableId="2117671041">
    <w:abstractNumId w:val="0"/>
  </w:num>
  <w:num w:numId="4" w16cid:durableId="1838956625">
    <w:abstractNumId w:val="1"/>
  </w:num>
  <w:num w:numId="5" w16cid:durableId="1915581353">
    <w:abstractNumId w:val="2"/>
  </w:num>
  <w:num w:numId="6" w16cid:durableId="16009974">
    <w:abstractNumId w:val="3"/>
  </w:num>
  <w:num w:numId="7" w16cid:durableId="163741396">
    <w:abstractNumId w:val="4"/>
  </w:num>
  <w:num w:numId="8" w16cid:durableId="1753044110">
    <w:abstractNumId w:val="5"/>
  </w:num>
  <w:num w:numId="9" w16cid:durableId="15642217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26"/>
    <w:rsid w:val="00401E29"/>
    <w:rsid w:val="00500B4F"/>
    <w:rsid w:val="008819C5"/>
    <w:rsid w:val="00AA45E6"/>
    <w:rsid w:val="00AC0E26"/>
    <w:rsid w:val="00B00005"/>
    <w:rsid w:val="00F64CD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E19A6"/>
  <w15:chartTrackingRefBased/>
  <w15:docId w15:val="{15C8303F-FF4E-437B-A94D-73580B51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26"/>
    <w:pPr>
      <w:ind w:left="720"/>
      <w:contextualSpacing/>
    </w:pPr>
  </w:style>
  <w:style w:type="paragraph" w:styleId="NoSpacing">
    <w:name w:val="No Spacing"/>
    <w:uiPriority w:val="1"/>
    <w:qFormat/>
    <w:rsid w:val="00AA45E6"/>
    <w:pPr>
      <w:spacing w:after="0" w:line="240" w:lineRule="auto"/>
    </w:pPr>
    <w:rPr>
      <w:rFonts w:ascii="Calibri" w:eastAsia="Calibri" w:hAnsi="Calibri" w:cs="SimSun"/>
      <w:szCs w:val="22"/>
      <w:lang w:bidi="ar-SA"/>
    </w:rPr>
  </w:style>
  <w:style w:type="character" w:styleId="HTMLCode">
    <w:name w:val="HTML Code"/>
    <w:basedOn w:val="DefaultParagraphFont"/>
    <w:uiPriority w:val="99"/>
    <w:semiHidden/>
    <w:unhideWhenUsed/>
    <w:rsid w:val="00F64CD0"/>
    <w:rPr>
      <w:rFonts w:ascii="Courier New" w:eastAsia="Times New Roman" w:hAnsi="Courier New" w:cs="Courier New"/>
      <w:sz w:val="20"/>
      <w:szCs w:val="20"/>
    </w:rPr>
  </w:style>
  <w:style w:type="character" w:styleId="Strong">
    <w:name w:val="Strong"/>
    <w:basedOn w:val="DefaultParagraphFont"/>
    <w:uiPriority w:val="22"/>
    <w:qFormat/>
    <w:rsid w:val="008819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90526">
      <w:bodyDiv w:val="1"/>
      <w:marLeft w:val="0"/>
      <w:marRight w:val="0"/>
      <w:marTop w:val="0"/>
      <w:marBottom w:val="0"/>
      <w:divBdr>
        <w:top w:val="none" w:sz="0" w:space="0" w:color="auto"/>
        <w:left w:val="none" w:sz="0" w:space="0" w:color="auto"/>
        <w:bottom w:val="none" w:sz="0" w:space="0" w:color="auto"/>
        <w:right w:val="none" w:sz="0" w:space="0" w:color="auto"/>
      </w:divBdr>
      <w:divsChild>
        <w:div w:id="201838118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43412-1F52-4437-940A-E0EFAAD78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862</Words>
  <Characters>4312</Characters>
  <Application>Microsoft Office Word</Application>
  <DocSecurity>0</DocSecurity>
  <Lines>95</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feruza hassen</dc:creator>
  <cp:keywords/>
  <dc:description/>
  <cp:lastModifiedBy>feruza hassen</cp:lastModifiedBy>
  <cp:revision>2</cp:revision>
  <dcterms:created xsi:type="dcterms:W3CDTF">2024-02-13T07:15:00Z</dcterms:created>
  <dcterms:modified xsi:type="dcterms:W3CDTF">2024-02-13T07:15:00Z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98ac8dbe-3d66-468b-bb79-e4335e3c2abb</vt:lpwstr>
  </property>
</Properties>
</file>